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7F5" w:rsidRDefault="00B9577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数据库部分</w:t>
      </w:r>
    </w:p>
    <w:p w:rsidR="00980C01" w:rsidRDefault="00980C01" w:rsidP="005657C2">
      <w:pPr>
        <w:numPr>
          <w:ilvl w:val="0"/>
          <w:numId w:val="3"/>
        </w:numPr>
        <w:ind w:leftChars="200" w:left="845"/>
        <w:rPr>
          <w:b/>
          <w:bCs/>
        </w:rPr>
      </w:pPr>
      <w:r w:rsidRPr="002B00B4">
        <w:rPr>
          <w:rFonts w:ascii="Verdana" w:hAnsi="Verdana" w:cs="宋体" w:hint="eastAsia"/>
          <w:b/>
          <w:bCs/>
          <w:kern w:val="0"/>
          <w:sz w:val="20"/>
          <w:szCs w:val="20"/>
        </w:rPr>
        <w:t>说出数据连接池的工作机制是什么</w:t>
      </w:r>
    </w:p>
    <w:p w:rsidR="007C27F5" w:rsidRDefault="00B9577B" w:rsidP="005657C2">
      <w:pPr>
        <w:numPr>
          <w:ilvl w:val="0"/>
          <w:numId w:val="3"/>
        </w:numPr>
        <w:ind w:leftChars="200" w:left="845"/>
        <w:rPr>
          <w:b/>
          <w:bCs/>
        </w:rPr>
      </w:pPr>
      <w:r>
        <w:rPr>
          <w:rFonts w:hint="eastAsia"/>
          <w:b/>
          <w:bCs/>
        </w:rPr>
        <w:t>写出从数据库表</w:t>
      </w:r>
      <w:r>
        <w:rPr>
          <w:rFonts w:hint="eastAsia"/>
          <w:b/>
          <w:bCs/>
        </w:rPr>
        <w:t>Custom</w:t>
      </w:r>
      <w:r>
        <w:rPr>
          <w:rFonts w:hint="eastAsia"/>
          <w:b/>
          <w:bCs/>
        </w:rPr>
        <w:t>中查询</w:t>
      </w:r>
      <w:r>
        <w:rPr>
          <w:rFonts w:hint="eastAsia"/>
          <w:b/>
          <w:bCs/>
        </w:rPr>
        <w:t>No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Name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Num1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Num2</w:t>
      </w:r>
      <w:r>
        <w:rPr>
          <w:rFonts w:hint="eastAsia"/>
          <w:b/>
          <w:bCs/>
        </w:rPr>
        <w:t>并将</w:t>
      </w:r>
      <w:r>
        <w:rPr>
          <w:rFonts w:hint="eastAsia"/>
          <w:b/>
          <w:bCs/>
        </w:rPr>
        <w:t>Name</w:t>
      </w:r>
      <w:r>
        <w:rPr>
          <w:rFonts w:hint="eastAsia"/>
          <w:b/>
          <w:bCs/>
        </w:rPr>
        <w:t>以姓名显示、计算出的和以总和显示的</w:t>
      </w:r>
      <w:r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。</w:t>
      </w:r>
    </w:p>
    <w:p w:rsidR="007C27F5" w:rsidRDefault="00B9577B" w:rsidP="005657C2">
      <w:pPr>
        <w:numPr>
          <w:ilvl w:val="0"/>
          <w:numId w:val="3"/>
        </w:numPr>
        <w:ind w:leftChars="200" w:left="845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查询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题中第</w:t>
      </w:r>
      <w:r>
        <w:rPr>
          <w:rFonts w:hint="eastAsia"/>
          <w:b/>
          <w:bCs/>
        </w:rPr>
        <w:t xml:space="preserve"> 25-30 </w:t>
      </w:r>
      <w:r>
        <w:rPr>
          <w:rFonts w:hint="eastAsia"/>
          <w:b/>
          <w:bCs/>
        </w:rPr>
        <w:t>条记录</w:t>
      </w:r>
    </w:p>
    <w:p w:rsidR="007C27F5" w:rsidRDefault="00B9577B" w:rsidP="005657C2">
      <w:pPr>
        <w:numPr>
          <w:ilvl w:val="0"/>
          <w:numId w:val="3"/>
        </w:numPr>
        <w:tabs>
          <w:tab w:val="clear" w:pos="425"/>
          <w:tab w:val="left" w:pos="0"/>
        </w:tabs>
        <w:ind w:leftChars="200" w:left="424" w:hanging="4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连接池工作原理</w:t>
      </w:r>
    </w:p>
    <w:p w:rsidR="007C27F5" w:rsidRDefault="00B9577B" w:rsidP="005657C2">
      <w:pPr>
        <w:numPr>
          <w:ilvl w:val="0"/>
          <w:numId w:val="3"/>
        </w:numPr>
        <w:spacing w:line="360" w:lineRule="auto"/>
        <w:ind w:leftChars="200" w:left="845"/>
        <w:rPr>
          <w:rFonts w:ascii="Calibri" w:eastAsia="Calibri" w:hAnsi="Calibri" w:cs="Calibri"/>
          <w:b/>
          <w:bCs/>
        </w:rPr>
      </w:pPr>
      <w:r>
        <w:rPr>
          <w:rFonts w:ascii="Calibri" w:eastAsia="宋体" w:hAnsi="Calibri" w:cs="Calibri" w:hint="eastAsia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match</w:t>
      </w:r>
      <w:r>
        <w:rPr>
          <w:rFonts w:ascii="宋体" w:eastAsia="宋体" w:hAnsi="宋体" w:cs="宋体"/>
          <w:b/>
          <w:bCs/>
        </w:rPr>
        <w:t>表中有如下所示的内容，如果要生成下列右侧的结果，该如何写</w:t>
      </w:r>
      <w:proofErr w:type="spellStart"/>
      <w:r>
        <w:rPr>
          <w:rFonts w:ascii="Calibri" w:eastAsia="Calibri" w:hAnsi="Calibri" w:cs="Calibri"/>
          <w:b/>
          <w:bCs/>
        </w:rPr>
        <w:t>sql</w:t>
      </w:r>
      <w:proofErr w:type="spellEnd"/>
      <w:r>
        <w:rPr>
          <w:rFonts w:ascii="宋体" w:eastAsia="宋体" w:hAnsi="宋体" w:cs="宋体"/>
          <w:b/>
          <w:bCs/>
        </w:rPr>
        <w:t>语句？</w:t>
      </w:r>
    </w:p>
    <w:tbl>
      <w:tblPr>
        <w:tblW w:w="98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771"/>
        <w:gridCol w:w="5083"/>
      </w:tblGrid>
      <w:tr w:rsidR="007C27F5"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C27F5" w:rsidRDefault="00B9577B" w:rsidP="005657C2">
            <w:pPr>
              <w:ind w:leftChars="200" w:left="4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:rsidR="007C27F5" w:rsidRDefault="00B9577B" w:rsidP="005657C2">
            <w:pPr>
              <w:ind w:leftChars="200" w:left="4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结果</w:t>
            </w:r>
          </w:p>
        </w:tc>
      </w:tr>
      <w:tr w:rsidR="007C27F5">
        <w:tc>
          <w:tcPr>
            <w:tcW w:w="477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7C27F5" w:rsidRDefault="00B9577B" w:rsidP="005657C2">
            <w:pPr>
              <w:ind w:leftChars="200" w:left="4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</w:t>
            </w:r>
            <w:r>
              <w:rPr>
                <w:rFonts w:ascii="宋体" w:eastAsia="宋体" w:hAnsi="宋体" w:cs="宋体"/>
              </w:rPr>
              <w:t>Date</w:t>
            </w:r>
            <w:r>
              <w:rPr>
                <w:rFonts w:ascii="宋体" w:hAnsi="宋体" w:cs="宋体" w:hint="eastAsia"/>
              </w:rPr>
              <w:t xml:space="preserve">        </w:t>
            </w:r>
            <w:r>
              <w:rPr>
                <w:rFonts w:ascii="宋体" w:eastAsia="宋体" w:hAnsi="宋体" w:cs="宋体"/>
              </w:rPr>
              <w:t xml:space="preserve"> result</w:t>
            </w:r>
            <w:r>
              <w:rPr>
                <w:rFonts w:ascii="宋体" w:eastAsia="宋体" w:hAnsi="宋体" w:cs="宋体"/>
              </w:rPr>
              <w:br/>
              <w:t>2013-01-01</w:t>
            </w:r>
            <w:r>
              <w:rPr>
                <w:rFonts w:ascii="宋体" w:hAnsi="宋体" w:cs="宋体" w:hint="eastAsia"/>
              </w:rPr>
              <w:t xml:space="preserve">    </w:t>
            </w:r>
            <w:r>
              <w:rPr>
                <w:rFonts w:ascii="宋体" w:eastAsia="宋体" w:hAnsi="宋体" w:cs="宋体"/>
              </w:rPr>
              <w:t xml:space="preserve"> 购买</w:t>
            </w:r>
            <w:r>
              <w:rPr>
                <w:rFonts w:ascii="宋体" w:eastAsia="宋体" w:hAnsi="宋体" w:cs="宋体"/>
              </w:rPr>
              <w:br/>
              <w:t>2013-01-01</w:t>
            </w:r>
            <w:r>
              <w:rPr>
                <w:rFonts w:ascii="宋体" w:hAnsi="宋体" w:cs="宋体" w:hint="eastAsia"/>
              </w:rPr>
              <w:t xml:space="preserve">    </w:t>
            </w:r>
            <w:r>
              <w:rPr>
                <w:rFonts w:ascii="宋体" w:eastAsia="宋体" w:hAnsi="宋体" w:cs="宋体"/>
              </w:rPr>
              <w:t xml:space="preserve"> 购买</w:t>
            </w:r>
            <w:r>
              <w:rPr>
                <w:rFonts w:ascii="宋体" w:eastAsia="宋体" w:hAnsi="宋体" w:cs="宋体"/>
              </w:rPr>
              <w:br/>
              <w:t>2013-01-01</w:t>
            </w:r>
            <w:r>
              <w:rPr>
                <w:rFonts w:ascii="宋体" w:hAnsi="宋体" w:cs="宋体" w:hint="eastAsia"/>
              </w:rPr>
              <w:t xml:space="preserve">    </w:t>
            </w:r>
            <w:r>
              <w:rPr>
                <w:rFonts w:ascii="宋体" w:eastAsia="宋体" w:hAnsi="宋体" w:cs="宋体"/>
              </w:rPr>
              <w:t xml:space="preserve"> 赎回</w:t>
            </w:r>
            <w:r>
              <w:rPr>
                <w:rFonts w:ascii="宋体" w:eastAsia="宋体" w:hAnsi="宋体" w:cs="宋体"/>
              </w:rPr>
              <w:br/>
              <w:t>2013-01-01</w:t>
            </w:r>
            <w:r>
              <w:rPr>
                <w:rFonts w:ascii="宋体" w:hAnsi="宋体" w:cs="宋体" w:hint="eastAsia"/>
              </w:rPr>
              <w:t xml:space="preserve">    </w:t>
            </w:r>
            <w:r>
              <w:rPr>
                <w:rFonts w:ascii="宋体" w:eastAsia="宋体" w:hAnsi="宋体" w:cs="宋体"/>
              </w:rPr>
              <w:t xml:space="preserve"> 赎回</w:t>
            </w:r>
            <w:r>
              <w:rPr>
                <w:rFonts w:ascii="宋体" w:eastAsia="宋体" w:hAnsi="宋体" w:cs="宋体"/>
              </w:rPr>
              <w:br/>
              <w:t>2013-01-02</w:t>
            </w:r>
            <w:r>
              <w:rPr>
                <w:rFonts w:ascii="宋体" w:hAnsi="宋体" w:cs="宋体" w:hint="eastAsia"/>
              </w:rPr>
              <w:t xml:space="preserve">    </w:t>
            </w:r>
            <w:r>
              <w:rPr>
                <w:rFonts w:ascii="宋体" w:eastAsia="宋体" w:hAnsi="宋体" w:cs="宋体"/>
              </w:rPr>
              <w:t xml:space="preserve"> 购买</w:t>
            </w:r>
            <w:r>
              <w:rPr>
                <w:rFonts w:ascii="宋体" w:eastAsia="宋体" w:hAnsi="宋体" w:cs="宋体"/>
              </w:rPr>
              <w:br/>
              <w:t>2013-01-02</w:t>
            </w:r>
            <w:r>
              <w:rPr>
                <w:rFonts w:ascii="宋体" w:hAnsi="宋体" w:cs="宋体" w:hint="eastAsia"/>
              </w:rPr>
              <w:t xml:space="preserve">    </w:t>
            </w:r>
            <w:r>
              <w:rPr>
                <w:rFonts w:ascii="宋体" w:eastAsia="宋体" w:hAnsi="宋体" w:cs="宋体"/>
              </w:rPr>
              <w:t xml:space="preserve"> 赎回</w:t>
            </w:r>
            <w:r>
              <w:rPr>
                <w:rFonts w:ascii="宋体" w:eastAsia="宋体" w:hAnsi="宋体" w:cs="宋体"/>
              </w:rPr>
              <w:br/>
              <w:t>2013-01-02</w:t>
            </w:r>
            <w:r>
              <w:rPr>
                <w:rFonts w:ascii="宋体" w:hAnsi="宋体" w:cs="宋体" w:hint="eastAsia"/>
              </w:rPr>
              <w:t xml:space="preserve">    </w:t>
            </w:r>
            <w:r>
              <w:rPr>
                <w:rFonts w:ascii="宋体" w:eastAsia="宋体" w:hAnsi="宋体" w:cs="宋体"/>
              </w:rPr>
              <w:t xml:space="preserve"> 赎回</w:t>
            </w:r>
          </w:p>
        </w:tc>
        <w:tc>
          <w:tcPr>
            <w:tcW w:w="50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7C27F5" w:rsidRDefault="00B9577B" w:rsidP="005657C2">
            <w:pPr>
              <w:ind w:leftChars="200" w:left="4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eastAsia="宋体" w:hAnsi="宋体" w:cs="宋体"/>
              </w:rPr>
              <w:t xml:space="preserve">日期       购买   赎回  </w:t>
            </w:r>
          </w:p>
          <w:p w:rsidR="007C27F5" w:rsidRDefault="00B9577B" w:rsidP="005657C2">
            <w:pPr>
              <w:ind w:leftChars="200" w:left="4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2013-01-01    2     </w:t>
            </w:r>
            <w:proofErr w:type="spellStart"/>
            <w:r>
              <w:rPr>
                <w:rFonts w:ascii="宋体" w:eastAsia="宋体" w:hAnsi="宋体" w:cs="宋体"/>
              </w:rPr>
              <w:t>2</w:t>
            </w:r>
            <w:proofErr w:type="spellEnd"/>
            <w:r>
              <w:rPr>
                <w:rFonts w:ascii="宋体" w:eastAsia="宋体" w:hAnsi="宋体" w:cs="宋体"/>
              </w:rPr>
              <w:t xml:space="preserve">   </w:t>
            </w:r>
          </w:p>
          <w:p w:rsidR="007C27F5" w:rsidRDefault="00B9577B" w:rsidP="005657C2">
            <w:pPr>
              <w:ind w:leftChars="200" w:left="4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2013-01-02    1     2</w:t>
            </w:r>
          </w:p>
        </w:tc>
      </w:tr>
    </w:tbl>
    <w:p w:rsidR="007C27F5" w:rsidRDefault="00B9577B" w:rsidP="005657C2">
      <w:pPr>
        <w:numPr>
          <w:ilvl w:val="0"/>
          <w:numId w:val="3"/>
        </w:numPr>
        <w:spacing w:line="360" w:lineRule="auto"/>
        <w:ind w:leftChars="200" w:left="845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 </w:t>
      </w:r>
      <w:r>
        <w:rPr>
          <w:rFonts w:ascii="宋体" w:eastAsia="宋体" w:hAnsi="宋体" w:cs="宋体"/>
          <w:b/>
          <w:bCs/>
        </w:rPr>
        <w:t>查询每种产品的总销售数量及总销售金额，并按产品号从小到大排序。</w:t>
      </w:r>
    </w:p>
    <w:p w:rsidR="007C27F5" w:rsidRDefault="00B9577B" w:rsidP="005657C2">
      <w:pPr>
        <w:numPr>
          <w:ilvl w:val="0"/>
          <w:numId w:val="3"/>
        </w:numPr>
        <w:spacing w:line="360" w:lineRule="auto"/>
        <w:ind w:leftChars="200" w:left="845"/>
        <w:rPr>
          <w:rFonts w:cs="Calibri"/>
        </w:rPr>
      </w:pPr>
      <w:r>
        <w:rPr>
          <w:rFonts w:ascii="宋体" w:eastAsia="宋体" w:hAnsi="宋体" w:cs="宋体" w:hint="eastAsia"/>
          <w:b/>
          <w:bCs/>
        </w:rPr>
        <w:t xml:space="preserve"> </w:t>
      </w:r>
      <w:r>
        <w:rPr>
          <w:rFonts w:ascii="宋体" w:eastAsia="宋体" w:hAnsi="宋体" w:cs="宋体"/>
          <w:b/>
          <w:bCs/>
        </w:rPr>
        <w:t>查询总订购金额超过</w:t>
      </w:r>
      <w:r>
        <w:rPr>
          <w:rFonts w:ascii="Calibri" w:eastAsia="Calibri" w:hAnsi="Calibri" w:cs="Calibri"/>
          <w:b/>
          <w:bCs/>
        </w:rPr>
        <w:t>600</w:t>
      </w:r>
      <w:r>
        <w:rPr>
          <w:rFonts w:ascii="宋体" w:eastAsia="宋体" w:hAnsi="宋体" w:cs="宋体"/>
          <w:b/>
          <w:bCs/>
        </w:rPr>
        <w:t>的客户的客户号，客户名及其住址。</w:t>
      </w:r>
    </w:p>
    <w:p w:rsidR="007C27F5" w:rsidRDefault="00B9577B" w:rsidP="005657C2">
      <w:pPr>
        <w:spacing w:line="360" w:lineRule="auto"/>
        <w:ind w:leftChars="200" w:left="420" w:firstLine="420"/>
        <w:rPr>
          <w:rFonts w:ascii="Calibri" w:eastAsia="Calibri" w:hAnsi="Calibri" w:cs="Calibri"/>
        </w:rPr>
      </w:pPr>
      <w:r>
        <w:rPr>
          <w:rFonts w:ascii="Calibri" w:eastAsia="宋体" w:hAnsi="Calibri" w:cs="Calibri" w:hint="eastAsia"/>
        </w:rPr>
        <w:t xml:space="preserve"> </w:t>
      </w:r>
      <w:r>
        <w:rPr>
          <w:rFonts w:ascii="宋体" w:eastAsia="宋体" w:hAnsi="宋体" w:cs="宋体"/>
        </w:rPr>
        <w:t>客户订单信息如下：</w:t>
      </w:r>
    </w:p>
    <w:p w:rsidR="007C27F5" w:rsidRDefault="00B9577B">
      <w:pPr>
        <w:spacing w:line="360" w:lineRule="auto"/>
        <w:ind w:leftChars="200"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订单表</w:t>
      </w:r>
      <w:r>
        <w:rPr>
          <w:rFonts w:ascii="Calibri" w:eastAsia="Calibri" w:hAnsi="Calibri" w:cs="Calibri"/>
        </w:rPr>
        <w:t>sales (id:</w:t>
      </w:r>
      <w:r>
        <w:rPr>
          <w:rFonts w:ascii="宋体" w:eastAsia="宋体" w:hAnsi="宋体" w:cs="宋体"/>
        </w:rPr>
        <w:t>产品编号，</w:t>
      </w:r>
      <w:r>
        <w:rPr>
          <w:rFonts w:ascii="Calibri" w:eastAsia="Calibri" w:hAnsi="Calibri" w:cs="Calibri"/>
        </w:rPr>
        <w:t>amt:</w:t>
      </w:r>
      <w:r>
        <w:rPr>
          <w:rFonts w:ascii="宋体" w:eastAsia="宋体" w:hAnsi="宋体" w:cs="宋体"/>
        </w:rPr>
        <w:t>金额，</w:t>
      </w:r>
      <w:proofErr w:type="spellStart"/>
      <w:r>
        <w:rPr>
          <w:rFonts w:ascii="Calibri" w:eastAsia="Calibri" w:hAnsi="Calibri" w:cs="Calibri"/>
        </w:rPr>
        <w:t>custjd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客户号）</w:t>
      </w:r>
    </w:p>
    <w:p w:rsidR="007C27F5" w:rsidRDefault="00B9577B">
      <w:pPr>
        <w:spacing w:line="360" w:lineRule="auto"/>
        <w:ind w:leftChars="200"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</w:rPr>
        <w:tab/>
        <w:t>amt</w:t>
      </w:r>
      <w:r>
        <w:rPr>
          <w:rFonts w:eastAsia="宋体" w:cs="Calibri" w:hint="eastAsia"/>
        </w:rPr>
        <w:tab/>
      </w:r>
      <w:proofErr w:type="spellStart"/>
      <w:r>
        <w:rPr>
          <w:rFonts w:ascii="Calibri" w:eastAsia="Calibri" w:hAnsi="Calibri" w:cs="Calibri"/>
        </w:rPr>
        <w:t>custjd</w:t>
      </w:r>
      <w:proofErr w:type="spellEnd"/>
      <w:r>
        <w:rPr>
          <w:rFonts w:ascii="Calibri" w:eastAsia="Calibri" w:hAnsi="Calibri" w:cs="Calibri"/>
        </w:rPr>
        <w:tab/>
        <w:t>date</w:t>
      </w:r>
    </w:p>
    <w:p w:rsidR="007C27F5" w:rsidRDefault="00B9577B">
      <w:pPr>
        <w:spacing w:line="360" w:lineRule="auto"/>
        <w:ind w:leftChars="200"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101</w:t>
      </w:r>
      <w:r>
        <w:rPr>
          <w:rFonts w:ascii="Calibri" w:eastAsia="Calibri" w:hAnsi="Calibri" w:cs="Calibri"/>
        </w:rPr>
        <w:tab/>
        <w:t>100</w:t>
      </w:r>
      <w:r>
        <w:rPr>
          <w:rFonts w:ascii="Calibri" w:eastAsia="Calibri" w:hAnsi="Calibri" w:cs="Calibri"/>
        </w:rPr>
        <w:tab/>
        <w:t>9001</w:t>
      </w:r>
      <w:r>
        <w:rPr>
          <w:rFonts w:ascii="Calibri" w:eastAsia="Calibri" w:hAnsi="Calibri" w:cs="Calibri"/>
        </w:rPr>
        <w:tab/>
        <w:t>2013-01-01</w:t>
      </w:r>
      <w:bookmarkStart w:id="0" w:name="_GoBack"/>
      <w:bookmarkEnd w:id="0"/>
    </w:p>
    <w:p w:rsidR="007C27F5" w:rsidRDefault="00B9577B">
      <w:pPr>
        <w:spacing w:line="360" w:lineRule="auto"/>
        <w:ind w:leftChars="200"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102</w:t>
      </w:r>
      <w:r>
        <w:rPr>
          <w:rFonts w:ascii="Calibri" w:eastAsia="Calibri" w:hAnsi="Calibri" w:cs="Calibri"/>
        </w:rPr>
        <w:tab/>
        <w:t>500</w:t>
      </w:r>
      <w:r>
        <w:rPr>
          <w:rFonts w:ascii="Calibri" w:eastAsia="Calibri" w:hAnsi="Calibri" w:cs="Calibri"/>
        </w:rPr>
        <w:tab/>
        <w:t>9005</w:t>
      </w:r>
      <w:r>
        <w:rPr>
          <w:rFonts w:ascii="Calibri" w:eastAsia="Calibri" w:hAnsi="Calibri" w:cs="Calibri"/>
        </w:rPr>
        <w:tab/>
        <w:t>2013-01-01</w:t>
      </w:r>
    </w:p>
    <w:p w:rsidR="007C27F5" w:rsidRDefault="00B9577B">
      <w:pPr>
        <w:spacing w:line="360" w:lineRule="auto"/>
        <w:ind w:leftChars="200"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101</w:t>
      </w:r>
      <w:r>
        <w:rPr>
          <w:rFonts w:ascii="Calibri" w:eastAsia="Calibri" w:hAnsi="Calibri" w:cs="Calibri"/>
        </w:rPr>
        <w:tab/>
        <w:t>150</w:t>
      </w:r>
      <w:r>
        <w:rPr>
          <w:rFonts w:ascii="Calibri" w:eastAsia="Calibri" w:hAnsi="Calibri" w:cs="Calibri"/>
        </w:rPr>
        <w:tab/>
        <w:t>9003</w:t>
      </w:r>
      <w:r>
        <w:rPr>
          <w:rFonts w:ascii="Calibri" w:eastAsia="Calibri" w:hAnsi="Calibri" w:cs="Calibri"/>
        </w:rPr>
        <w:tab/>
        <w:t>2013-01-01</w:t>
      </w:r>
    </w:p>
    <w:p w:rsidR="007C27F5" w:rsidRDefault="00B9577B">
      <w:pPr>
        <w:spacing w:line="360" w:lineRule="auto"/>
        <w:ind w:leftChars="200"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102</w:t>
      </w:r>
      <w:r>
        <w:rPr>
          <w:rFonts w:ascii="Calibri" w:eastAsia="Calibri" w:hAnsi="Calibri" w:cs="Calibri"/>
        </w:rPr>
        <w:tab/>
        <w:t>200</w:t>
      </w:r>
      <w:r>
        <w:rPr>
          <w:rFonts w:ascii="Calibri" w:eastAsia="Calibri" w:hAnsi="Calibri" w:cs="Calibri"/>
        </w:rPr>
        <w:tab/>
        <w:t>9001</w:t>
      </w:r>
      <w:r>
        <w:rPr>
          <w:rFonts w:ascii="Calibri" w:eastAsia="Calibri" w:hAnsi="Calibri" w:cs="Calibri"/>
        </w:rPr>
        <w:tab/>
        <w:t>2013-01-02</w:t>
      </w:r>
    </w:p>
    <w:p w:rsidR="007C27F5" w:rsidRDefault="00B9577B">
      <w:pPr>
        <w:spacing w:line="360" w:lineRule="auto"/>
        <w:ind w:leftChars="200"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103</w:t>
      </w:r>
      <w:r>
        <w:rPr>
          <w:rFonts w:ascii="Calibri" w:eastAsia="Calibri" w:hAnsi="Calibri" w:cs="Calibri"/>
        </w:rPr>
        <w:tab/>
        <w:t>300</w:t>
      </w:r>
      <w:r>
        <w:rPr>
          <w:rFonts w:ascii="Calibri" w:eastAsia="Calibri" w:hAnsi="Calibri" w:cs="Calibri"/>
        </w:rPr>
        <w:tab/>
        <w:t>9002</w:t>
      </w:r>
      <w:r>
        <w:rPr>
          <w:rFonts w:ascii="Calibri" w:eastAsia="Calibri" w:hAnsi="Calibri" w:cs="Calibri"/>
        </w:rPr>
        <w:tab/>
        <w:t>2013-01-02</w:t>
      </w:r>
    </w:p>
    <w:p w:rsidR="007C27F5" w:rsidRDefault="00B9577B">
      <w:pPr>
        <w:spacing w:line="360" w:lineRule="auto"/>
        <w:ind w:leftChars="200"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101</w:t>
      </w:r>
      <w:r>
        <w:rPr>
          <w:rFonts w:ascii="Calibri" w:eastAsia="Calibri" w:hAnsi="Calibri" w:cs="Calibri"/>
        </w:rPr>
        <w:tab/>
        <w:t>500</w:t>
      </w:r>
      <w:r>
        <w:rPr>
          <w:rFonts w:ascii="Calibri" w:eastAsia="Calibri" w:hAnsi="Calibri" w:cs="Calibri"/>
        </w:rPr>
        <w:tab/>
        <w:t>9003</w:t>
      </w:r>
      <w:r>
        <w:rPr>
          <w:rFonts w:ascii="Calibri" w:eastAsia="Calibri" w:hAnsi="Calibri" w:cs="Calibri"/>
        </w:rPr>
        <w:tab/>
        <w:t>2013-01-02</w:t>
      </w:r>
    </w:p>
    <w:p w:rsidR="007C27F5" w:rsidRDefault="00B9577B">
      <w:pPr>
        <w:spacing w:line="360" w:lineRule="auto"/>
        <w:ind w:leftChars="200"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103</w:t>
      </w:r>
      <w:r>
        <w:rPr>
          <w:rFonts w:ascii="Calibri" w:eastAsia="Calibri" w:hAnsi="Calibri" w:cs="Calibri"/>
        </w:rPr>
        <w:tab/>
        <w:t>250</w:t>
      </w:r>
      <w:r>
        <w:rPr>
          <w:rFonts w:ascii="Calibri" w:eastAsia="Calibri" w:hAnsi="Calibri" w:cs="Calibri"/>
        </w:rPr>
        <w:tab/>
        <w:t>9002</w:t>
      </w:r>
      <w:r>
        <w:rPr>
          <w:rFonts w:ascii="Calibri" w:eastAsia="Calibri" w:hAnsi="Calibri" w:cs="Calibri"/>
        </w:rPr>
        <w:tab/>
        <w:t>2013-01-02</w:t>
      </w:r>
    </w:p>
    <w:p w:rsidR="007C27F5" w:rsidRDefault="00B9577B">
      <w:pPr>
        <w:spacing w:line="360" w:lineRule="auto"/>
        <w:ind w:leftChars="200"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102</w:t>
      </w:r>
      <w:r>
        <w:rPr>
          <w:rFonts w:ascii="Calibri" w:eastAsia="Calibri" w:hAnsi="Calibri" w:cs="Calibri"/>
        </w:rPr>
        <w:tab/>
        <w:t>400</w:t>
      </w:r>
      <w:r>
        <w:rPr>
          <w:rFonts w:ascii="Calibri" w:eastAsia="Calibri" w:hAnsi="Calibri" w:cs="Calibri"/>
        </w:rPr>
        <w:tab/>
        <w:t>9001</w:t>
      </w:r>
      <w:r>
        <w:rPr>
          <w:rFonts w:ascii="Calibri" w:eastAsia="Calibri" w:hAnsi="Calibri" w:cs="Calibri"/>
        </w:rPr>
        <w:tab/>
        <w:t>2013-01-03</w:t>
      </w:r>
    </w:p>
    <w:p w:rsidR="007C27F5" w:rsidRDefault="00B9577B">
      <w:pPr>
        <w:spacing w:line="360" w:lineRule="auto"/>
        <w:ind w:leftChars="200" w:left="420"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客户信息表</w:t>
      </w:r>
      <w:r>
        <w:rPr>
          <w:rFonts w:ascii="Calibri" w:eastAsia="Calibri" w:hAnsi="Calibri" w:cs="Calibri"/>
        </w:rPr>
        <w:t>customer (</w:t>
      </w:r>
      <w:proofErr w:type="spellStart"/>
      <w:r>
        <w:rPr>
          <w:rFonts w:ascii="Calibri" w:eastAsia="Calibri" w:hAnsi="Calibri" w:cs="Calibri"/>
        </w:rPr>
        <w:t>cust_id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客户号，</w:t>
      </w:r>
      <w:r>
        <w:rPr>
          <w:rFonts w:ascii="Calibri" w:eastAsia="Calibri" w:hAnsi="Calibri" w:cs="Calibri"/>
        </w:rPr>
        <w:t>name:</w:t>
      </w:r>
      <w:r>
        <w:rPr>
          <w:rFonts w:ascii="宋体" w:eastAsia="宋体" w:hAnsi="宋体" w:cs="宋体"/>
        </w:rPr>
        <w:t>客户姓名，</w:t>
      </w:r>
      <w:proofErr w:type="spellStart"/>
      <w:r>
        <w:rPr>
          <w:rFonts w:ascii="Calibri" w:eastAsia="Calibri" w:hAnsi="Calibri" w:cs="Calibri"/>
        </w:rPr>
        <w:t>addr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住址）</w:t>
      </w:r>
    </w:p>
    <w:p w:rsidR="007C27F5" w:rsidRDefault="00B9577B">
      <w:pPr>
        <w:spacing w:line="360" w:lineRule="auto"/>
        <w:ind w:leftChars="200" w:left="420" w:firstLine="4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custjd</w:t>
      </w:r>
      <w:proofErr w:type="spellEnd"/>
      <w:r>
        <w:rPr>
          <w:rFonts w:ascii="Calibri" w:eastAsia="Calibri" w:hAnsi="Calibri" w:cs="Calibri"/>
        </w:rPr>
        <w:tab/>
        <w:t>name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addr</w:t>
      </w:r>
      <w:proofErr w:type="spellEnd"/>
    </w:p>
    <w:p w:rsidR="007C27F5" w:rsidRDefault="00B9577B">
      <w:pPr>
        <w:spacing w:line="360" w:lineRule="auto"/>
        <w:ind w:leftChars="200"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9001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张三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上海</w:t>
      </w:r>
    </w:p>
    <w:p w:rsidR="007C27F5" w:rsidRDefault="00B9577B">
      <w:pPr>
        <w:spacing w:line="360" w:lineRule="auto"/>
        <w:ind w:leftChars="200"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9002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李四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广州</w:t>
      </w:r>
    </w:p>
    <w:p w:rsidR="007C27F5" w:rsidRDefault="00B9577B">
      <w:pPr>
        <w:spacing w:line="360" w:lineRule="auto"/>
        <w:ind w:leftChars="200" w:left="420"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9003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王五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深圳</w:t>
      </w:r>
    </w:p>
    <w:p w:rsidR="007C27F5" w:rsidRDefault="00B9577B">
      <w:pPr>
        <w:spacing w:line="360" w:lineRule="auto"/>
        <w:ind w:leftChars="200" w:left="420" w:firstLine="420"/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9005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麻六</w:t>
      </w:r>
      <w:r>
        <w:rPr>
          <w:rFonts w:ascii="Calibri" w:eastAsia="Calibri" w:hAnsi="Calibri" w:cs="Calibri"/>
        </w:rPr>
        <w:t xml:space="preserve">    </w:t>
      </w:r>
      <w:r>
        <w:rPr>
          <w:rFonts w:ascii="宋体" w:eastAsia="宋体" w:hAnsi="宋体" w:cs="宋体"/>
        </w:rPr>
        <w:t>北京</w:t>
      </w:r>
    </w:p>
    <w:p w:rsidR="00E72962" w:rsidRDefault="00E72962" w:rsidP="00335C33">
      <w:pPr>
        <w:numPr>
          <w:ilvl w:val="0"/>
          <w:numId w:val="3"/>
        </w:numPr>
        <w:spacing w:line="360" w:lineRule="auto"/>
        <w:ind w:leftChars="200" w:left="845"/>
        <w:rPr>
          <w:rFonts w:ascii="宋体" w:eastAsia="宋体" w:hAnsi="宋体" w:cs="宋体"/>
          <w:b/>
          <w:bCs/>
        </w:rPr>
      </w:pPr>
      <w:r w:rsidRPr="00265C1D">
        <w:rPr>
          <w:rFonts w:ascii="宋体" w:eastAsia="宋体" w:hAnsi="宋体" w:cs="宋体"/>
          <w:b/>
          <w:bCs/>
        </w:rPr>
        <w:lastRenderedPageBreak/>
        <w:t>用两种方式根据部门号从高到低，工资从低到高列出每个员工的信息。</w:t>
      </w:r>
      <w:r w:rsidRPr="00265C1D">
        <w:rPr>
          <w:rFonts w:ascii="宋体" w:eastAsia="宋体" w:hAnsi="宋体" w:cs="宋体"/>
          <w:b/>
          <w:bCs/>
        </w:rPr>
        <w:br/>
        <w:t>employee:     </w:t>
      </w:r>
      <w:proofErr w:type="spellStart"/>
      <w:r w:rsidRPr="00265C1D">
        <w:rPr>
          <w:rFonts w:ascii="宋体" w:eastAsia="宋体" w:hAnsi="宋体" w:cs="宋体"/>
          <w:b/>
          <w:bCs/>
        </w:rPr>
        <w:t>eid,ename,salary,deptid</w:t>
      </w:r>
      <w:proofErr w:type="spellEnd"/>
      <w:r w:rsidRPr="00265C1D">
        <w:rPr>
          <w:rFonts w:ascii="宋体" w:eastAsia="宋体" w:hAnsi="宋体" w:cs="宋体"/>
          <w:b/>
          <w:bCs/>
        </w:rPr>
        <w:t>;</w:t>
      </w:r>
    </w:p>
    <w:p w:rsidR="0041688E" w:rsidRPr="006D3608" w:rsidRDefault="0041688E" w:rsidP="009E6F23">
      <w:pPr>
        <w:numPr>
          <w:ilvl w:val="0"/>
          <w:numId w:val="3"/>
        </w:numPr>
        <w:spacing w:line="360" w:lineRule="auto"/>
        <w:ind w:leftChars="200" w:left="845"/>
        <w:rPr>
          <w:rFonts w:ascii="宋体" w:eastAsia="宋体" w:hAnsi="宋体" w:cs="宋体"/>
          <w:b/>
          <w:bCs/>
        </w:rPr>
      </w:pPr>
      <w:r w:rsidRPr="006D3608">
        <w:rPr>
          <w:rFonts w:ascii="宋体" w:eastAsia="宋体" w:hAnsi="宋体" w:cs="宋体"/>
          <w:b/>
          <w:bCs/>
        </w:rPr>
        <w:t>列出各个部门中工资高于本部门的平均工资的员工数和部门号，并按部门号排序</w:t>
      </w:r>
      <w:r w:rsidRPr="006D3608">
        <w:rPr>
          <w:rFonts w:ascii="宋体" w:eastAsia="宋体" w:hAnsi="宋体" w:cs="宋体"/>
          <w:b/>
          <w:bCs/>
        </w:rPr>
        <w:br/>
        <w:t xml:space="preserve">表： create table employee921(id </w:t>
      </w:r>
      <w:proofErr w:type="spellStart"/>
      <w:r w:rsidRPr="006D3608">
        <w:rPr>
          <w:rFonts w:ascii="宋体" w:eastAsia="宋体" w:hAnsi="宋体" w:cs="宋体"/>
          <w:b/>
          <w:bCs/>
        </w:rPr>
        <w:t>int</w:t>
      </w:r>
      <w:proofErr w:type="spellEnd"/>
      <w:r w:rsidRPr="006D3608">
        <w:rPr>
          <w:rFonts w:ascii="宋体" w:eastAsia="宋体" w:hAnsi="宋体" w:cs="宋体"/>
          <w:b/>
          <w:bCs/>
        </w:rPr>
        <w:t xml:space="preserve"> primary key </w:t>
      </w:r>
      <w:proofErr w:type="spellStart"/>
      <w:r w:rsidRPr="006D3608">
        <w:rPr>
          <w:rFonts w:ascii="宋体" w:eastAsia="宋体" w:hAnsi="宋体" w:cs="宋体"/>
          <w:b/>
          <w:bCs/>
        </w:rPr>
        <w:t>auto_increment,name</w:t>
      </w:r>
      <w:proofErr w:type="spellEnd"/>
      <w:r w:rsidRPr="006D3608">
        <w:rPr>
          <w:rFonts w:ascii="宋体" w:eastAsia="宋体" w:hAnsi="宋体" w:cs="宋体"/>
          <w:b/>
          <w:bCs/>
        </w:rPr>
        <w:t xml:space="preserve"> </w:t>
      </w:r>
      <w:proofErr w:type="spellStart"/>
      <w:r w:rsidRPr="006D3608">
        <w:rPr>
          <w:rFonts w:ascii="宋体" w:eastAsia="宋体" w:hAnsi="宋体" w:cs="宋体"/>
          <w:b/>
          <w:bCs/>
        </w:rPr>
        <w:t>varchar</w:t>
      </w:r>
      <w:proofErr w:type="spellEnd"/>
      <w:r w:rsidRPr="006D3608">
        <w:rPr>
          <w:rFonts w:ascii="宋体" w:eastAsia="宋体" w:hAnsi="宋体" w:cs="宋体"/>
          <w:b/>
          <w:bCs/>
        </w:rPr>
        <w:t>(5</w:t>
      </w:r>
    </w:p>
    <w:p w:rsidR="0041688E" w:rsidRPr="006D3608" w:rsidRDefault="0041688E" w:rsidP="006D3608">
      <w:pPr>
        <w:spacing w:line="360" w:lineRule="auto"/>
        <w:ind w:left="845"/>
        <w:rPr>
          <w:rFonts w:ascii="宋体" w:eastAsia="宋体" w:hAnsi="宋体" w:cs="宋体"/>
          <w:b/>
          <w:bCs/>
        </w:rPr>
      </w:pPr>
      <w:r w:rsidRPr="006D3608">
        <w:rPr>
          <w:rFonts w:ascii="宋体" w:eastAsia="宋体" w:hAnsi="宋体" w:cs="宋体"/>
          <w:b/>
          <w:bCs/>
        </w:rPr>
        <w:t xml:space="preserve">0),salary </w:t>
      </w:r>
      <w:proofErr w:type="spellStart"/>
      <w:r w:rsidRPr="006D3608">
        <w:rPr>
          <w:rFonts w:ascii="宋体" w:eastAsia="宋体" w:hAnsi="宋体" w:cs="宋体"/>
          <w:b/>
          <w:bCs/>
        </w:rPr>
        <w:t>bigint,deptid</w:t>
      </w:r>
      <w:proofErr w:type="spellEnd"/>
      <w:r w:rsidRPr="006D3608">
        <w:rPr>
          <w:rFonts w:ascii="宋体" w:eastAsia="宋体" w:hAnsi="宋体" w:cs="宋体"/>
          <w:b/>
          <w:bCs/>
        </w:rPr>
        <w:t xml:space="preserve"> </w:t>
      </w:r>
      <w:proofErr w:type="spellStart"/>
      <w:r w:rsidRPr="006D3608">
        <w:rPr>
          <w:rFonts w:ascii="宋体" w:eastAsia="宋体" w:hAnsi="宋体" w:cs="宋体"/>
          <w:b/>
          <w:bCs/>
        </w:rPr>
        <w:t>int</w:t>
      </w:r>
      <w:proofErr w:type="spellEnd"/>
      <w:r w:rsidRPr="006D3608">
        <w:rPr>
          <w:rFonts w:ascii="宋体" w:eastAsia="宋体" w:hAnsi="宋体" w:cs="宋体"/>
          <w:b/>
          <w:bCs/>
        </w:rPr>
        <w:t>);</w:t>
      </w:r>
    </w:p>
    <w:p w:rsidR="00384519" w:rsidRPr="008867CF" w:rsidRDefault="00614AAE" w:rsidP="00335C33">
      <w:pPr>
        <w:numPr>
          <w:ilvl w:val="0"/>
          <w:numId w:val="3"/>
        </w:numPr>
        <w:spacing w:line="360" w:lineRule="auto"/>
        <w:ind w:leftChars="200" w:left="845"/>
        <w:rPr>
          <w:rStyle w:val="a7"/>
          <w:rFonts w:ascii="宋体" w:eastAsia="宋体" w:hAnsi="宋体" w:cs="宋体"/>
        </w:rPr>
      </w:pPr>
      <w:r>
        <w:rPr>
          <w:rStyle w:val="a7"/>
          <w:rFonts w:cs="Arial" w:hint="eastAsia"/>
          <w:color w:val="323E32"/>
          <w:sz w:val="23"/>
          <w:szCs w:val="23"/>
        </w:rPr>
        <w:t>查看某一用户的权限</w:t>
      </w:r>
    </w:p>
    <w:p w:rsidR="008867CF" w:rsidRPr="0088660B" w:rsidRDefault="008867CF" w:rsidP="00335C33">
      <w:pPr>
        <w:numPr>
          <w:ilvl w:val="0"/>
          <w:numId w:val="3"/>
        </w:numPr>
        <w:spacing w:line="360" w:lineRule="auto"/>
        <w:ind w:leftChars="200" w:left="845"/>
        <w:rPr>
          <w:rStyle w:val="a7"/>
          <w:rFonts w:ascii="宋体" w:eastAsia="宋体" w:hAnsi="宋体" w:cs="宋体"/>
        </w:rPr>
      </w:pPr>
      <w:r>
        <w:rPr>
          <w:rStyle w:val="a7"/>
          <w:rFonts w:cs="Arial" w:hint="eastAsia"/>
          <w:color w:val="323E32"/>
          <w:sz w:val="23"/>
          <w:szCs w:val="23"/>
        </w:rPr>
        <w:t>创建</w:t>
      </w:r>
      <w:proofErr w:type="spellStart"/>
      <w:r>
        <w:rPr>
          <w:rStyle w:val="a7"/>
          <w:rFonts w:ascii="Arial" w:hAnsi="Arial" w:cs="Arial"/>
          <w:color w:val="3D464D"/>
          <w:sz w:val="23"/>
          <w:szCs w:val="23"/>
        </w:rPr>
        <w:t>TabB</w:t>
      </w:r>
      <w:proofErr w:type="spellEnd"/>
      <w:r>
        <w:rPr>
          <w:rStyle w:val="a7"/>
          <w:rFonts w:cs="Arial" w:hint="eastAsia"/>
          <w:color w:val="323E32"/>
          <w:sz w:val="23"/>
          <w:szCs w:val="23"/>
        </w:rPr>
        <w:t>表，完整拷贝</w:t>
      </w:r>
      <w:proofErr w:type="spellStart"/>
      <w:r>
        <w:rPr>
          <w:rStyle w:val="a7"/>
          <w:rFonts w:ascii="Arial" w:hAnsi="Arial" w:cs="Arial"/>
          <w:color w:val="3D464D"/>
          <w:sz w:val="23"/>
          <w:szCs w:val="23"/>
        </w:rPr>
        <w:t>TabA</w:t>
      </w:r>
      <w:proofErr w:type="spellEnd"/>
      <w:r>
        <w:rPr>
          <w:rStyle w:val="a7"/>
          <w:rFonts w:cs="Arial" w:hint="eastAsia"/>
          <w:color w:val="323E32"/>
          <w:sz w:val="23"/>
          <w:szCs w:val="23"/>
        </w:rPr>
        <w:t>表的结构和索引，不要数据</w:t>
      </w:r>
    </w:p>
    <w:p w:rsidR="0088660B" w:rsidRPr="005C4DA0" w:rsidRDefault="0088660B" w:rsidP="00335C33">
      <w:pPr>
        <w:numPr>
          <w:ilvl w:val="0"/>
          <w:numId w:val="3"/>
        </w:numPr>
        <w:spacing w:line="360" w:lineRule="auto"/>
        <w:ind w:leftChars="200" w:left="845"/>
        <w:rPr>
          <w:rStyle w:val="a7"/>
          <w:rFonts w:ascii="宋体" w:eastAsia="宋体" w:hAnsi="宋体" w:cs="宋体"/>
        </w:rPr>
      </w:pPr>
      <w:r>
        <w:rPr>
          <w:rStyle w:val="apple-converted-space"/>
          <w:rFonts w:ascii="Arial" w:hAnsi="Arial" w:cs="Arial"/>
          <w:color w:val="3D464D"/>
          <w:sz w:val="13"/>
          <w:szCs w:val="13"/>
        </w:rPr>
        <w:t> </w:t>
      </w:r>
      <w:r>
        <w:rPr>
          <w:rStyle w:val="a7"/>
          <w:rFonts w:cs="Arial" w:hint="eastAsia"/>
          <w:color w:val="323E32"/>
          <w:sz w:val="23"/>
          <w:szCs w:val="23"/>
        </w:rPr>
        <w:t>为</w:t>
      </w:r>
      <w:proofErr w:type="spellStart"/>
      <w:r>
        <w:rPr>
          <w:rStyle w:val="a7"/>
          <w:rFonts w:ascii="Arial" w:hAnsi="Arial" w:cs="Arial"/>
          <w:color w:val="3D464D"/>
          <w:sz w:val="23"/>
          <w:szCs w:val="23"/>
        </w:rPr>
        <w:t>TabA</w:t>
      </w:r>
      <w:proofErr w:type="spellEnd"/>
      <w:r>
        <w:rPr>
          <w:rStyle w:val="a7"/>
          <w:rFonts w:cs="Arial" w:hint="eastAsia"/>
          <w:color w:val="323E32"/>
          <w:sz w:val="23"/>
          <w:szCs w:val="23"/>
        </w:rPr>
        <w:t>表新增字段</w:t>
      </w:r>
      <w:proofErr w:type="spellStart"/>
      <w:r>
        <w:rPr>
          <w:rStyle w:val="a7"/>
          <w:rFonts w:ascii="Arial" w:hAnsi="Arial" w:cs="Arial"/>
          <w:color w:val="3D464D"/>
          <w:sz w:val="23"/>
          <w:szCs w:val="23"/>
        </w:rPr>
        <w:t>ColA</w:t>
      </w:r>
      <w:proofErr w:type="spellEnd"/>
      <w:r>
        <w:rPr>
          <w:rStyle w:val="a7"/>
          <w:rFonts w:cs="Arial" w:hint="eastAsia"/>
          <w:color w:val="323E32"/>
          <w:sz w:val="23"/>
          <w:szCs w:val="23"/>
        </w:rPr>
        <w:t>，精度无偏差的小数型，</w:t>
      </w:r>
      <w:r>
        <w:rPr>
          <w:rStyle w:val="a7"/>
          <w:rFonts w:ascii="Arial" w:hAnsi="Arial" w:cs="Arial"/>
          <w:color w:val="3D464D"/>
          <w:sz w:val="23"/>
          <w:szCs w:val="23"/>
        </w:rPr>
        <w:t>10</w:t>
      </w:r>
      <w:r>
        <w:rPr>
          <w:rStyle w:val="a7"/>
          <w:rFonts w:cs="Arial" w:hint="eastAsia"/>
          <w:color w:val="323E32"/>
          <w:sz w:val="23"/>
          <w:szCs w:val="23"/>
        </w:rPr>
        <w:t>位整数，</w:t>
      </w:r>
      <w:r>
        <w:rPr>
          <w:rStyle w:val="a7"/>
          <w:rFonts w:ascii="Arial" w:hAnsi="Arial" w:cs="Arial"/>
          <w:color w:val="3D464D"/>
          <w:sz w:val="23"/>
          <w:szCs w:val="23"/>
        </w:rPr>
        <w:t>2</w:t>
      </w:r>
      <w:r>
        <w:rPr>
          <w:rStyle w:val="a7"/>
          <w:rFonts w:cs="Arial" w:hint="eastAsia"/>
          <w:color w:val="323E32"/>
          <w:sz w:val="23"/>
          <w:szCs w:val="23"/>
        </w:rPr>
        <w:t>位小数，加索引</w:t>
      </w:r>
    </w:p>
    <w:p w:rsidR="005C4DA0" w:rsidRPr="00265C1D" w:rsidRDefault="005C4DA0" w:rsidP="00335C33">
      <w:pPr>
        <w:numPr>
          <w:ilvl w:val="0"/>
          <w:numId w:val="3"/>
        </w:numPr>
        <w:spacing w:line="360" w:lineRule="auto"/>
        <w:ind w:leftChars="200" w:left="845"/>
        <w:rPr>
          <w:rFonts w:ascii="宋体" w:eastAsia="宋体" w:hAnsi="宋体" w:cs="宋体"/>
          <w:b/>
          <w:bCs/>
        </w:rPr>
      </w:pPr>
      <w:r>
        <w:rPr>
          <w:rStyle w:val="a7"/>
          <w:rFonts w:cs="Arial" w:hint="eastAsia"/>
          <w:color w:val="323E32"/>
          <w:sz w:val="23"/>
          <w:szCs w:val="23"/>
        </w:rPr>
        <w:t>如何清空</w:t>
      </w:r>
      <w:proofErr w:type="spellStart"/>
      <w:r>
        <w:rPr>
          <w:rStyle w:val="a7"/>
          <w:rFonts w:ascii="Arial" w:hAnsi="Arial" w:cs="Arial"/>
          <w:color w:val="3D464D"/>
          <w:sz w:val="23"/>
          <w:szCs w:val="23"/>
        </w:rPr>
        <w:t>TabB</w:t>
      </w:r>
      <w:proofErr w:type="spellEnd"/>
      <w:r>
        <w:rPr>
          <w:rStyle w:val="a7"/>
          <w:rFonts w:cs="Arial" w:hint="eastAsia"/>
          <w:color w:val="323E32"/>
          <w:sz w:val="23"/>
          <w:szCs w:val="23"/>
        </w:rPr>
        <w:t>表的数据</w:t>
      </w:r>
    </w:p>
    <w:p w:rsidR="00DC1733" w:rsidRDefault="00DC1733" w:rsidP="00DC1733"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：客户信息表</w:t>
      </w:r>
      <w:r>
        <w:rPr>
          <w:rFonts w:hint="eastAsia"/>
        </w:rPr>
        <w:t xml:space="preserve"> citable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701"/>
        <w:gridCol w:w="2268"/>
        <w:gridCol w:w="2268"/>
      </w:tblGrid>
      <w:tr w:rsidR="00DC1733" w:rsidTr="005631A9">
        <w:tc>
          <w:tcPr>
            <w:tcW w:w="1668" w:type="dxa"/>
            <w:shd w:val="clear" w:color="auto" w:fill="A6A6A6"/>
          </w:tcPr>
          <w:p w:rsidR="00DC1733" w:rsidRDefault="00DC1733" w:rsidP="005631A9">
            <w:r>
              <w:rPr>
                <w:rFonts w:hint="eastAsia"/>
              </w:rPr>
              <w:t>中文</w:t>
            </w:r>
          </w:p>
        </w:tc>
        <w:tc>
          <w:tcPr>
            <w:tcW w:w="1701" w:type="dxa"/>
            <w:shd w:val="clear" w:color="auto" w:fill="A6A6A6"/>
          </w:tcPr>
          <w:p w:rsidR="00DC1733" w:rsidRDefault="00DC1733" w:rsidP="005631A9">
            <w:r>
              <w:rPr>
                <w:rFonts w:hint="eastAsia"/>
              </w:rPr>
              <w:t>字段</w:t>
            </w:r>
          </w:p>
        </w:tc>
        <w:tc>
          <w:tcPr>
            <w:tcW w:w="2268" w:type="dxa"/>
            <w:shd w:val="clear" w:color="auto" w:fill="A6A6A6"/>
          </w:tcPr>
          <w:p w:rsidR="00DC1733" w:rsidRDefault="00DC1733" w:rsidP="005631A9">
            <w:r>
              <w:rPr>
                <w:rFonts w:hint="eastAsia"/>
              </w:rPr>
              <w:t>属性</w:t>
            </w:r>
          </w:p>
        </w:tc>
        <w:tc>
          <w:tcPr>
            <w:tcW w:w="2268" w:type="dxa"/>
            <w:shd w:val="clear" w:color="auto" w:fill="A6A6A6"/>
          </w:tcPr>
          <w:p w:rsidR="00DC1733" w:rsidRDefault="00DC1733" w:rsidP="005631A9">
            <w:r>
              <w:rPr>
                <w:rFonts w:hint="eastAsia"/>
              </w:rPr>
              <w:t>是否为空</w:t>
            </w:r>
          </w:p>
        </w:tc>
      </w:tr>
      <w:tr w:rsidR="00DC1733" w:rsidTr="005631A9">
        <w:tc>
          <w:tcPr>
            <w:tcW w:w="1668" w:type="dxa"/>
          </w:tcPr>
          <w:p w:rsidR="00DC1733" w:rsidRDefault="00DC1733" w:rsidP="005631A9">
            <w:r>
              <w:rPr>
                <w:rFonts w:hint="eastAsia"/>
              </w:rPr>
              <w:t>客户号</w:t>
            </w:r>
          </w:p>
        </w:tc>
        <w:tc>
          <w:tcPr>
            <w:tcW w:w="1701" w:type="dxa"/>
          </w:tcPr>
          <w:p w:rsidR="00DC1733" w:rsidRDefault="00DC1733" w:rsidP="005631A9">
            <w:proofErr w:type="spellStart"/>
            <w:r>
              <w:rPr>
                <w:rFonts w:hint="eastAsia"/>
              </w:rPr>
              <w:t>cino</w:t>
            </w:r>
            <w:proofErr w:type="spellEnd"/>
          </w:p>
        </w:tc>
        <w:tc>
          <w:tcPr>
            <w:tcW w:w="2268" w:type="dxa"/>
          </w:tcPr>
          <w:p w:rsidR="00DC1733" w:rsidRDefault="00DC1733" w:rsidP="005631A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68" w:type="dxa"/>
          </w:tcPr>
          <w:p w:rsidR="00DC1733" w:rsidRDefault="00DC1733" w:rsidP="005631A9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</w:tr>
      <w:tr w:rsidR="00DC1733" w:rsidTr="005631A9">
        <w:tc>
          <w:tcPr>
            <w:tcW w:w="1668" w:type="dxa"/>
          </w:tcPr>
          <w:p w:rsidR="00DC1733" w:rsidRDefault="00DC1733" w:rsidP="005631A9">
            <w:r>
              <w:rPr>
                <w:rFonts w:hint="eastAsia"/>
              </w:rPr>
              <w:t>客户名</w:t>
            </w:r>
          </w:p>
        </w:tc>
        <w:tc>
          <w:tcPr>
            <w:tcW w:w="1701" w:type="dxa"/>
          </w:tcPr>
          <w:p w:rsidR="00DC1733" w:rsidRDefault="00DC1733" w:rsidP="005631A9">
            <w:proofErr w:type="spellStart"/>
            <w:r>
              <w:rPr>
                <w:rFonts w:hint="eastAsia"/>
              </w:rPr>
              <w:t>ciname</w:t>
            </w:r>
            <w:proofErr w:type="spellEnd"/>
          </w:p>
        </w:tc>
        <w:tc>
          <w:tcPr>
            <w:tcW w:w="2268" w:type="dxa"/>
          </w:tcPr>
          <w:p w:rsidR="00DC1733" w:rsidRDefault="00DC1733" w:rsidP="005631A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268" w:type="dxa"/>
          </w:tcPr>
          <w:p w:rsidR="00DC1733" w:rsidRDefault="00DC1733" w:rsidP="005631A9">
            <w:r>
              <w:rPr>
                <w:rFonts w:hint="eastAsia"/>
              </w:rPr>
              <w:t>n</w:t>
            </w:r>
          </w:p>
        </w:tc>
      </w:tr>
      <w:tr w:rsidR="00DC1733" w:rsidTr="005631A9">
        <w:tc>
          <w:tcPr>
            <w:tcW w:w="1668" w:type="dxa"/>
          </w:tcPr>
          <w:p w:rsidR="00DC1733" w:rsidRDefault="00DC1733" w:rsidP="005631A9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</w:tcPr>
          <w:p w:rsidR="00DC1733" w:rsidRDefault="00DC1733" w:rsidP="005631A9">
            <w:r>
              <w:rPr>
                <w:rFonts w:hint="eastAsia"/>
              </w:rPr>
              <w:t>remark</w:t>
            </w:r>
          </w:p>
        </w:tc>
        <w:tc>
          <w:tcPr>
            <w:tcW w:w="2268" w:type="dxa"/>
          </w:tcPr>
          <w:p w:rsidR="00DC1733" w:rsidRDefault="00DC1733" w:rsidP="005631A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2268" w:type="dxa"/>
          </w:tcPr>
          <w:p w:rsidR="00DC1733" w:rsidRDefault="00DC1733" w:rsidP="005631A9">
            <w:r>
              <w:rPr>
                <w:rFonts w:hint="eastAsia"/>
              </w:rPr>
              <w:t>y</w:t>
            </w:r>
          </w:p>
        </w:tc>
      </w:tr>
    </w:tbl>
    <w:p w:rsidR="00DC1733" w:rsidRDefault="00DC1733" w:rsidP="00DC1733"/>
    <w:p w:rsidR="00DC1733" w:rsidRDefault="00DC1733" w:rsidP="00DC1733"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客户销售记录表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cisale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701"/>
        <w:gridCol w:w="2268"/>
        <w:gridCol w:w="2268"/>
      </w:tblGrid>
      <w:tr w:rsidR="00DC1733" w:rsidTr="005631A9">
        <w:tc>
          <w:tcPr>
            <w:tcW w:w="1668" w:type="dxa"/>
            <w:shd w:val="pct10" w:color="auto" w:fill="auto"/>
          </w:tcPr>
          <w:p w:rsidR="00DC1733" w:rsidRDefault="00DC1733" w:rsidP="005631A9">
            <w:r>
              <w:rPr>
                <w:rFonts w:hint="eastAsia"/>
              </w:rPr>
              <w:t>中文</w:t>
            </w:r>
          </w:p>
        </w:tc>
        <w:tc>
          <w:tcPr>
            <w:tcW w:w="1701" w:type="dxa"/>
            <w:shd w:val="pct10" w:color="auto" w:fill="auto"/>
          </w:tcPr>
          <w:p w:rsidR="00DC1733" w:rsidRDefault="00DC1733" w:rsidP="005631A9">
            <w:r>
              <w:rPr>
                <w:rFonts w:hint="eastAsia"/>
              </w:rPr>
              <w:t>字段</w:t>
            </w:r>
          </w:p>
        </w:tc>
        <w:tc>
          <w:tcPr>
            <w:tcW w:w="2268" w:type="dxa"/>
            <w:shd w:val="pct10" w:color="auto" w:fill="auto"/>
          </w:tcPr>
          <w:p w:rsidR="00DC1733" w:rsidRDefault="00DC1733" w:rsidP="005631A9">
            <w:r>
              <w:rPr>
                <w:rFonts w:hint="eastAsia"/>
              </w:rPr>
              <w:t>属性</w:t>
            </w:r>
          </w:p>
        </w:tc>
        <w:tc>
          <w:tcPr>
            <w:tcW w:w="2268" w:type="dxa"/>
            <w:shd w:val="pct10" w:color="auto" w:fill="auto"/>
          </w:tcPr>
          <w:p w:rsidR="00DC1733" w:rsidRDefault="00DC1733" w:rsidP="005631A9">
            <w:r>
              <w:rPr>
                <w:rFonts w:hint="eastAsia"/>
              </w:rPr>
              <w:t>是否为空</w:t>
            </w:r>
          </w:p>
        </w:tc>
      </w:tr>
      <w:tr w:rsidR="00DC1733" w:rsidTr="005631A9">
        <w:tc>
          <w:tcPr>
            <w:tcW w:w="1668" w:type="dxa"/>
          </w:tcPr>
          <w:p w:rsidR="00DC1733" w:rsidRDefault="00DC1733" w:rsidP="005631A9">
            <w:r>
              <w:rPr>
                <w:rFonts w:hint="eastAsia"/>
              </w:rPr>
              <w:t>客户号</w:t>
            </w:r>
          </w:p>
        </w:tc>
        <w:tc>
          <w:tcPr>
            <w:tcW w:w="1701" w:type="dxa"/>
          </w:tcPr>
          <w:p w:rsidR="00DC1733" w:rsidRDefault="00DC1733" w:rsidP="005631A9">
            <w:proofErr w:type="spellStart"/>
            <w:r>
              <w:rPr>
                <w:rFonts w:hint="eastAsia"/>
              </w:rPr>
              <w:t>cino</w:t>
            </w:r>
            <w:proofErr w:type="spellEnd"/>
          </w:p>
        </w:tc>
        <w:tc>
          <w:tcPr>
            <w:tcW w:w="2268" w:type="dxa"/>
          </w:tcPr>
          <w:p w:rsidR="00DC1733" w:rsidRDefault="00DC1733" w:rsidP="005631A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68" w:type="dxa"/>
          </w:tcPr>
          <w:p w:rsidR="00DC1733" w:rsidRDefault="00DC1733" w:rsidP="005631A9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</w:tr>
      <w:tr w:rsidR="00DC1733" w:rsidTr="005631A9">
        <w:tc>
          <w:tcPr>
            <w:tcW w:w="1668" w:type="dxa"/>
          </w:tcPr>
          <w:p w:rsidR="00DC1733" w:rsidRDefault="00DC1733" w:rsidP="005631A9">
            <w:r>
              <w:rPr>
                <w:rFonts w:hint="eastAsia"/>
              </w:rPr>
              <w:t>记录号</w:t>
            </w:r>
          </w:p>
        </w:tc>
        <w:tc>
          <w:tcPr>
            <w:tcW w:w="1701" w:type="dxa"/>
          </w:tcPr>
          <w:p w:rsidR="00DC1733" w:rsidRDefault="00DC1733" w:rsidP="005631A9">
            <w:proofErr w:type="spellStart"/>
            <w:r>
              <w:rPr>
                <w:rFonts w:hint="eastAsia"/>
              </w:rPr>
              <w:t>recsn</w:t>
            </w:r>
            <w:proofErr w:type="spellEnd"/>
          </w:p>
        </w:tc>
        <w:tc>
          <w:tcPr>
            <w:tcW w:w="2268" w:type="dxa"/>
          </w:tcPr>
          <w:p w:rsidR="00DC1733" w:rsidRDefault="00DC1733" w:rsidP="005631A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268" w:type="dxa"/>
          </w:tcPr>
          <w:p w:rsidR="00DC1733" w:rsidRDefault="00DC1733" w:rsidP="005631A9"/>
        </w:tc>
      </w:tr>
      <w:tr w:rsidR="00DC1733" w:rsidTr="005631A9">
        <w:tc>
          <w:tcPr>
            <w:tcW w:w="1668" w:type="dxa"/>
          </w:tcPr>
          <w:p w:rsidR="00DC1733" w:rsidRDefault="00DC1733" w:rsidP="005631A9">
            <w:r>
              <w:rPr>
                <w:rFonts w:hint="eastAsia"/>
              </w:rPr>
              <w:t>产品编码</w:t>
            </w:r>
          </w:p>
        </w:tc>
        <w:tc>
          <w:tcPr>
            <w:tcW w:w="1701" w:type="dxa"/>
          </w:tcPr>
          <w:p w:rsidR="00DC1733" w:rsidRDefault="00DC1733" w:rsidP="005631A9">
            <w:proofErr w:type="spellStart"/>
            <w:r>
              <w:rPr>
                <w:rFonts w:hint="eastAsia"/>
              </w:rPr>
              <w:t>prodid</w:t>
            </w:r>
            <w:proofErr w:type="spellEnd"/>
          </w:p>
        </w:tc>
        <w:tc>
          <w:tcPr>
            <w:tcW w:w="2268" w:type="dxa"/>
          </w:tcPr>
          <w:p w:rsidR="00DC1733" w:rsidRDefault="00DC1733" w:rsidP="005631A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:rsidR="00DC1733" w:rsidRDefault="00DC1733" w:rsidP="005631A9">
            <w:r>
              <w:rPr>
                <w:rFonts w:hint="eastAsia"/>
              </w:rPr>
              <w:t>n</w:t>
            </w:r>
          </w:p>
        </w:tc>
      </w:tr>
      <w:tr w:rsidR="00DC1733" w:rsidTr="005631A9">
        <w:tc>
          <w:tcPr>
            <w:tcW w:w="1668" w:type="dxa"/>
          </w:tcPr>
          <w:p w:rsidR="00DC1733" w:rsidRDefault="00DC1733" w:rsidP="005631A9">
            <w:r>
              <w:rPr>
                <w:rFonts w:hint="eastAsia"/>
              </w:rPr>
              <w:t>销售金额</w:t>
            </w:r>
          </w:p>
        </w:tc>
        <w:tc>
          <w:tcPr>
            <w:tcW w:w="1701" w:type="dxa"/>
          </w:tcPr>
          <w:p w:rsidR="00DC1733" w:rsidRDefault="00DC1733" w:rsidP="005631A9">
            <w:proofErr w:type="spellStart"/>
            <w:r>
              <w:rPr>
                <w:rFonts w:hint="eastAsia"/>
              </w:rPr>
              <w:t>salamt</w:t>
            </w:r>
            <w:proofErr w:type="spellEnd"/>
          </w:p>
        </w:tc>
        <w:tc>
          <w:tcPr>
            <w:tcW w:w="2268" w:type="dxa"/>
          </w:tcPr>
          <w:p w:rsidR="00DC1733" w:rsidRDefault="00DC1733" w:rsidP="005631A9">
            <w:r>
              <w:t>D</w:t>
            </w:r>
            <w:r>
              <w:rPr>
                <w:rFonts w:hint="eastAsia"/>
              </w:rPr>
              <w:t>ecimal(15,2)</w:t>
            </w:r>
          </w:p>
        </w:tc>
        <w:tc>
          <w:tcPr>
            <w:tcW w:w="2268" w:type="dxa"/>
          </w:tcPr>
          <w:p w:rsidR="00DC1733" w:rsidRDefault="00DC1733" w:rsidP="005631A9">
            <w:r>
              <w:rPr>
                <w:rFonts w:hint="eastAsia"/>
              </w:rPr>
              <w:t>n</w:t>
            </w:r>
          </w:p>
        </w:tc>
      </w:tr>
    </w:tbl>
    <w:p w:rsidR="00DC1733" w:rsidRDefault="00DC1733" w:rsidP="00DC1733"/>
    <w:p w:rsidR="00DC1733" w:rsidRDefault="00DC1733" w:rsidP="00DC1733"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：产品基本表</w:t>
      </w:r>
      <w:proofErr w:type="spellStart"/>
      <w:r>
        <w:rPr>
          <w:rFonts w:hint="eastAsia"/>
        </w:rPr>
        <w:t>prodbse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701"/>
        <w:gridCol w:w="2268"/>
        <w:gridCol w:w="2268"/>
      </w:tblGrid>
      <w:tr w:rsidR="00DC1733" w:rsidTr="005631A9">
        <w:tc>
          <w:tcPr>
            <w:tcW w:w="1668" w:type="dxa"/>
            <w:shd w:val="pct10" w:color="auto" w:fill="auto"/>
          </w:tcPr>
          <w:p w:rsidR="00DC1733" w:rsidRDefault="00DC1733" w:rsidP="005631A9">
            <w:r>
              <w:rPr>
                <w:rFonts w:hint="eastAsia"/>
              </w:rPr>
              <w:t>中文</w:t>
            </w:r>
          </w:p>
        </w:tc>
        <w:tc>
          <w:tcPr>
            <w:tcW w:w="1701" w:type="dxa"/>
            <w:shd w:val="pct10" w:color="auto" w:fill="auto"/>
          </w:tcPr>
          <w:p w:rsidR="00DC1733" w:rsidRDefault="00DC1733" w:rsidP="005631A9">
            <w:r>
              <w:rPr>
                <w:rFonts w:hint="eastAsia"/>
              </w:rPr>
              <w:t>字段</w:t>
            </w:r>
          </w:p>
        </w:tc>
        <w:tc>
          <w:tcPr>
            <w:tcW w:w="2268" w:type="dxa"/>
            <w:shd w:val="pct10" w:color="auto" w:fill="auto"/>
          </w:tcPr>
          <w:p w:rsidR="00DC1733" w:rsidRDefault="00DC1733" w:rsidP="005631A9">
            <w:r>
              <w:rPr>
                <w:rFonts w:hint="eastAsia"/>
              </w:rPr>
              <w:t>属性</w:t>
            </w:r>
          </w:p>
        </w:tc>
        <w:tc>
          <w:tcPr>
            <w:tcW w:w="2268" w:type="dxa"/>
            <w:shd w:val="pct10" w:color="auto" w:fill="auto"/>
          </w:tcPr>
          <w:p w:rsidR="00DC1733" w:rsidRDefault="00DC1733" w:rsidP="005631A9">
            <w:r>
              <w:rPr>
                <w:rFonts w:hint="eastAsia"/>
              </w:rPr>
              <w:t>是否为空</w:t>
            </w:r>
          </w:p>
        </w:tc>
      </w:tr>
      <w:tr w:rsidR="00DC1733" w:rsidTr="005631A9">
        <w:tc>
          <w:tcPr>
            <w:tcW w:w="1668" w:type="dxa"/>
          </w:tcPr>
          <w:p w:rsidR="00DC1733" w:rsidRDefault="00DC1733" w:rsidP="005631A9">
            <w:r>
              <w:rPr>
                <w:rFonts w:hint="eastAsia"/>
              </w:rPr>
              <w:t>产品编码</w:t>
            </w:r>
          </w:p>
        </w:tc>
        <w:tc>
          <w:tcPr>
            <w:tcW w:w="1701" w:type="dxa"/>
          </w:tcPr>
          <w:p w:rsidR="00DC1733" w:rsidRDefault="00DC1733" w:rsidP="005631A9">
            <w:proofErr w:type="spellStart"/>
            <w:r>
              <w:rPr>
                <w:rFonts w:hint="eastAsia"/>
              </w:rPr>
              <w:t>prodid</w:t>
            </w:r>
            <w:proofErr w:type="spellEnd"/>
          </w:p>
        </w:tc>
        <w:tc>
          <w:tcPr>
            <w:tcW w:w="2268" w:type="dxa"/>
          </w:tcPr>
          <w:p w:rsidR="00DC1733" w:rsidRDefault="00DC1733" w:rsidP="005631A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:rsidR="00DC1733" w:rsidRDefault="00DC1733" w:rsidP="005631A9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</w:tr>
      <w:tr w:rsidR="00DC1733" w:rsidTr="005631A9">
        <w:tc>
          <w:tcPr>
            <w:tcW w:w="1668" w:type="dxa"/>
          </w:tcPr>
          <w:p w:rsidR="00DC1733" w:rsidRDefault="00DC1733" w:rsidP="005631A9">
            <w:r>
              <w:rPr>
                <w:rFonts w:hint="eastAsia"/>
              </w:rPr>
              <w:t>产品分类</w:t>
            </w:r>
          </w:p>
        </w:tc>
        <w:tc>
          <w:tcPr>
            <w:tcW w:w="1701" w:type="dxa"/>
          </w:tcPr>
          <w:p w:rsidR="00DC1733" w:rsidRDefault="00DC1733" w:rsidP="005631A9">
            <w:proofErr w:type="spellStart"/>
            <w:r>
              <w:rPr>
                <w:rFonts w:hint="eastAsia"/>
              </w:rPr>
              <w:t>prodtyp</w:t>
            </w:r>
            <w:proofErr w:type="spellEnd"/>
          </w:p>
        </w:tc>
        <w:tc>
          <w:tcPr>
            <w:tcW w:w="2268" w:type="dxa"/>
          </w:tcPr>
          <w:p w:rsidR="00DC1733" w:rsidRDefault="00DC1733" w:rsidP="005631A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268" w:type="dxa"/>
          </w:tcPr>
          <w:p w:rsidR="00DC1733" w:rsidRDefault="00DC1733" w:rsidP="005631A9">
            <w:r>
              <w:t>A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电器</w:t>
            </w:r>
          </w:p>
          <w:p w:rsidR="00DC1733" w:rsidRDefault="00DC1733" w:rsidP="005631A9">
            <w:r>
              <w:rPr>
                <w:rFonts w:hint="eastAsia"/>
              </w:rPr>
              <w:t xml:space="preserve">B: </w:t>
            </w:r>
            <w:r>
              <w:rPr>
                <w:rFonts w:hint="eastAsia"/>
              </w:rPr>
              <w:t>日用品</w:t>
            </w:r>
          </w:p>
        </w:tc>
      </w:tr>
      <w:tr w:rsidR="00DC1733" w:rsidTr="005631A9">
        <w:tc>
          <w:tcPr>
            <w:tcW w:w="1668" w:type="dxa"/>
          </w:tcPr>
          <w:p w:rsidR="00DC1733" w:rsidRDefault="00DC1733" w:rsidP="005631A9">
            <w:r>
              <w:rPr>
                <w:rFonts w:hint="eastAsia"/>
              </w:rPr>
              <w:t>产品名称</w:t>
            </w:r>
          </w:p>
        </w:tc>
        <w:tc>
          <w:tcPr>
            <w:tcW w:w="1701" w:type="dxa"/>
          </w:tcPr>
          <w:p w:rsidR="00DC1733" w:rsidRDefault="00DC1733" w:rsidP="005631A9">
            <w:proofErr w:type="spellStart"/>
            <w:r>
              <w:rPr>
                <w:rFonts w:hint="eastAsia"/>
              </w:rPr>
              <w:t>prodname</w:t>
            </w:r>
            <w:proofErr w:type="spellEnd"/>
          </w:p>
        </w:tc>
        <w:tc>
          <w:tcPr>
            <w:tcW w:w="2268" w:type="dxa"/>
          </w:tcPr>
          <w:p w:rsidR="00DC1733" w:rsidRDefault="00DC1733" w:rsidP="005631A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268" w:type="dxa"/>
          </w:tcPr>
          <w:p w:rsidR="00DC1733" w:rsidRDefault="00DC1733" w:rsidP="005631A9"/>
        </w:tc>
      </w:tr>
    </w:tbl>
    <w:p w:rsidR="00DC1733" w:rsidRDefault="00DC1733" w:rsidP="00DC1733"/>
    <w:p w:rsidR="00DC1733" w:rsidRDefault="00DC1733" w:rsidP="00DC1733">
      <w:pPr>
        <w:rPr>
          <w:b/>
        </w:rPr>
      </w:pPr>
      <w:r>
        <w:rPr>
          <w:rFonts w:hint="eastAsia"/>
          <w:b/>
        </w:rPr>
        <w:t>要求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</w:p>
    <w:p w:rsidR="00DC1733" w:rsidRDefault="00DC1733" w:rsidP="00DC1733">
      <w:r>
        <w:rPr>
          <w:rFonts w:hint="eastAsia"/>
        </w:rPr>
        <w:t xml:space="preserve">  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语句，生成上面</w:t>
      </w:r>
      <w:r>
        <w:rPr>
          <w:rFonts w:hint="eastAsia"/>
        </w:rPr>
        <w:t>3</w:t>
      </w:r>
      <w:r>
        <w:rPr>
          <w:rFonts w:hint="eastAsia"/>
        </w:rPr>
        <w:t>张表的建表语句。</w:t>
      </w:r>
    </w:p>
    <w:p w:rsidR="00DC1733" w:rsidRDefault="00DC1733" w:rsidP="00DC1733"/>
    <w:p w:rsidR="00DC1733" w:rsidRDefault="00DC1733" w:rsidP="00DC1733"/>
    <w:p w:rsidR="00DC1733" w:rsidRDefault="00DC1733" w:rsidP="00DC1733">
      <w:pPr>
        <w:rPr>
          <w:b/>
        </w:rPr>
      </w:pPr>
      <w:r>
        <w:rPr>
          <w:rFonts w:hint="eastAsia"/>
          <w:b/>
        </w:rPr>
        <w:t>要求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</w:p>
    <w:p w:rsidR="00DC1733" w:rsidRDefault="00DC1733" w:rsidP="00DC1733">
      <w:r>
        <w:rPr>
          <w:rFonts w:hint="eastAsia"/>
        </w:rPr>
        <w:t xml:space="preserve">  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语句，生成下面的报表数据。</w:t>
      </w:r>
    </w:p>
    <w:p w:rsidR="00DC1733" w:rsidRDefault="00DC1733" w:rsidP="00DC1733">
      <w:r>
        <w:rPr>
          <w:rFonts w:hint="eastAsia"/>
        </w:rPr>
        <w:t xml:space="preserve">   </w:t>
      </w:r>
      <w:r>
        <w:rPr>
          <w:rFonts w:hint="eastAsia"/>
        </w:rPr>
        <w:t>报表显示列：</w:t>
      </w:r>
      <w:r>
        <w:rPr>
          <w:rFonts w:hint="eastAsia"/>
        </w:rPr>
        <w:t xml:space="preserve"> </w:t>
      </w:r>
      <w:r>
        <w:rPr>
          <w:rFonts w:hint="eastAsia"/>
        </w:rPr>
        <w:t>客户号，客户名，销售数量，销售总金额</w:t>
      </w:r>
    </w:p>
    <w:p w:rsidR="00DC1733" w:rsidRDefault="00DC1733" w:rsidP="00DC1733"/>
    <w:p w:rsidR="00DC1733" w:rsidRDefault="00DC1733" w:rsidP="00DC1733">
      <w:pPr>
        <w:rPr>
          <w:b/>
        </w:rPr>
      </w:pPr>
      <w:r>
        <w:rPr>
          <w:rFonts w:hint="eastAsia"/>
          <w:b/>
        </w:rPr>
        <w:t>要求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</w:p>
    <w:p w:rsidR="00DC1733" w:rsidRDefault="00DC1733" w:rsidP="00DC1733">
      <w:r>
        <w:rPr>
          <w:rFonts w:hint="eastAsia"/>
        </w:rPr>
        <w:t xml:space="preserve">  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语句，生成下面的报表数据。</w:t>
      </w:r>
    </w:p>
    <w:p w:rsidR="00DC1733" w:rsidRDefault="00DC1733" w:rsidP="00DC1733">
      <w:r>
        <w:rPr>
          <w:rFonts w:hint="eastAsia"/>
        </w:rPr>
        <w:t xml:space="preserve">   </w:t>
      </w:r>
      <w:r>
        <w:rPr>
          <w:rFonts w:hint="eastAsia"/>
        </w:rPr>
        <w:t>报表显示列：客户号，客户名，产品分类，产品编码，产品名称，销售金额</w:t>
      </w:r>
    </w:p>
    <w:p w:rsidR="00DC1733" w:rsidRDefault="00DC1733" w:rsidP="00DC1733"/>
    <w:p w:rsidR="00DC1733" w:rsidRDefault="00DC1733" w:rsidP="00DC1733">
      <w:pPr>
        <w:rPr>
          <w:b/>
        </w:rPr>
      </w:pPr>
      <w:r>
        <w:rPr>
          <w:rFonts w:hint="eastAsia"/>
          <w:b/>
        </w:rPr>
        <w:lastRenderedPageBreak/>
        <w:t>要求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</w:p>
    <w:p w:rsidR="00DC1733" w:rsidRDefault="00DC1733" w:rsidP="00DC1733">
      <w:r>
        <w:rPr>
          <w:rFonts w:hint="eastAsia"/>
        </w:rPr>
        <w:t xml:space="preserve">  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语句，生成下面的报表数据。</w:t>
      </w:r>
    </w:p>
    <w:p w:rsidR="00DC1733" w:rsidRDefault="00DC1733" w:rsidP="00DC173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报表显示列：客户号，客户名，产品分类，销售总金额</w:t>
      </w:r>
    </w:p>
    <w:p w:rsidR="00DC1733" w:rsidRDefault="00DC1733" w:rsidP="00DC1733">
      <w:pPr>
        <w:rPr>
          <w:rFonts w:hint="eastAsia"/>
        </w:rPr>
      </w:pPr>
    </w:p>
    <w:p w:rsidR="00DC1733" w:rsidRDefault="00DC1733" w:rsidP="00DC1733">
      <w:pPr>
        <w:rPr>
          <w:rFonts w:hint="eastAsia"/>
        </w:rPr>
      </w:pP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题：</w:t>
      </w:r>
    </w:p>
    <w:p w:rsidR="00DC1733" w:rsidRDefault="00DC1733" w:rsidP="00DC1733">
      <w:pPr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中</w:t>
      </w:r>
      <w:r>
        <w:rPr>
          <w:rFonts w:hint="eastAsia"/>
        </w:rPr>
        <w:t xml:space="preserve"> Agent</w:t>
      </w:r>
      <w:r>
        <w:rPr>
          <w:rFonts w:hint="eastAsia"/>
        </w:rPr>
        <w:t>服务主要起什么作用，中文译名是什么？</w:t>
      </w:r>
    </w:p>
    <w:p w:rsidR="00DC1733" w:rsidRDefault="00DC1733" w:rsidP="00DC1733">
      <w:pPr>
        <w:rPr>
          <w:rFonts w:hint="eastAsia"/>
        </w:rPr>
      </w:pPr>
    </w:p>
    <w:p w:rsidR="00DC1733" w:rsidRDefault="00DC1733" w:rsidP="00DC1733">
      <w:pPr>
        <w:rPr>
          <w:rFonts w:hint="eastAsia"/>
        </w:rPr>
      </w:pPr>
    </w:p>
    <w:p w:rsidR="00DC1733" w:rsidRDefault="00DC1733" w:rsidP="00DC1733">
      <w:pPr>
        <w:rPr>
          <w:rFonts w:hint="eastAsia"/>
        </w:rPr>
      </w:pPr>
    </w:p>
    <w:p w:rsidR="00DC1733" w:rsidRDefault="00DC1733" w:rsidP="00DC1733">
      <w:pPr>
        <w:rPr>
          <w:rFonts w:hint="eastAsia"/>
        </w:rPr>
      </w:pPr>
    </w:p>
    <w:p w:rsidR="00DC1733" w:rsidRDefault="00DC1733" w:rsidP="00DC1733">
      <w:pPr>
        <w:rPr>
          <w:rFonts w:hint="eastAsia"/>
        </w:rPr>
      </w:pP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 xml:space="preserve"> 6 </w:t>
      </w:r>
      <w:r>
        <w:rPr>
          <w:rFonts w:hint="eastAsia"/>
          <w:b/>
          <w:bCs/>
        </w:rPr>
        <w:t>题：</w:t>
      </w:r>
    </w:p>
    <w:p w:rsidR="00DC1733" w:rsidRDefault="00DC1733" w:rsidP="00DC1733">
      <w:pPr>
        <w:rPr>
          <w:rFonts w:hint="eastAsia"/>
        </w:rPr>
      </w:pPr>
    </w:p>
    <w:p w:rsidR="00DC1733" w:rsidRDefault="00DC1733" w:rsidP="00DC1733">
      <w:pPr>
        <w:rPr>
          <w:rFonts w:hint="eastAsia"/>
        </w:rPr>
      </w:pPr>
      <w:r>
        <w:rPr>
          <w:rFonts w:hint="eastAsia"/>
        </w:rPr>
        <w:t>查询结果返回列，表名</w:t>
      </w:r>
      <w:r>
        <w:rPr>
          <w:rFonts w:hint="eastAsia"/>
        </w:rPr>
        <w:t>temp1</w:t>
      </w:r>
    </w:p>
    <w:p w:rsidR="00DC1733" w:rsidRDefault="00DC1733" w:rsidP="00DC1733">
      <w:pPr>
        <w:rPr>
          <w:rFonts w:hint="eastAsia"/>
        </w:rPr>
      </w:pPr>
      <w:proofErr w:type="spellStart"/>
      <w:r>
        <w:rPr>
          <w:rFonts w:hint="eastAsia"/>
        </w:rPr>
        <w:t>Kh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姓名</w:t>
      </w:r>
    </w:p>
    <w:p w:rsidR="00DC1733" w:rsidRDefault="00DC1733" w:rsidP="00DC1733">
      <w:pPr>
        <w:rPr>
          <w:rFonts w:hint="eastAsia"/>
        </w:rPr>
      </w:pPr>
      <w:r>
        <w:rPr>
          <w:rFonts w:hint="eastAsia"/>
        </w:rPr>
        <w:t xml:space="preserve">01    </w:t>
      </w:r>
      <w:r>
        <w:rPr>
          <w:rFonts w:hint="eastAsia"/>
        </w:rPr>
        <w:t>张三</w:t>
      </w:r>
    </w:p>
    <w:p w:rsidR="00DC1733" w:rsidRDefault="00DC1733" w:rsidP="00DC1733">
      <w:pPr>
        <w:rPr>
          <w:rFonts w:hint="eastAsia"/>
        </w:rPr>
      </w:pPr>
      <w:r>
        <w:rPr>
          <w:rFonts w:hint="eastAsia"/>
        </w:rPr>
        <w:t xml:space="preserve">02    </w:t>
      </w:r>
      <w:r>
        <w:rPr>
          <w:rFonts w:hint="eastAsia"/>
        </w:rPr>
        <w:t>李四</w:t>
      </w:r>
    </w:p>
    <w:p w:rsidR="00DC1733" w:rsidRDefault="00DC1733" w:rsidP="00DC1733">
      <w:pPr>
        <w:rPr>
          <w:rFonts w:hint="eastAsia"/>
        </w:rPr>
      </w:pPr>
      <w:r>
        <w:rPr>
          <w:rFonts w:hint="eastAsia"/>
        </w:rPr>
        <w:t xml:space="preserve">01    </w:t>
      </w:r>
      <w:r>
        <w:rPr>
          <w:rFonts w:hint="eastAsia"/>
        </w:rPr>
        <w:t>王五</w:t>
      </w:r>
    </w:p>
    <w:p w:rsidR="00DC1733" w:rsidRDefault="00DC1733" w:rsidP="00DC1733">
      <w:pPr>
        <w:rPr>
          <w:rFonts w:hint="eastAsia"/>
        </w:rPr>
      </w:pPr>
      <w:r>
        <w:rPr>
          <w:rFonts w:hint="eastAsia"/>
        </w:rPr>
        <w:t xml:space="preserve">02    </w:t>
      </w:r>
      <w:r>
        <w:rPr>
          <w:rFonts w:hint="eastAsia"/>
        </w:rPr>
        <w:t>李六</w:t>
      </w:r>
    </w:p>
    <w:p w:rsidR="00DC1733" w:rsidRDefault="00DC1733" w:rsidP="00DC1733">
      <w:pPr>
        <w:rPr>
          <w:rFonts w:hint="eastAsia"/>
        </w:rPr>
      </w:pPr>
      <w:r>
        <w:rPr>
          <w:rFonts w:hint="eastAsia"/>
        </w:rPr>
        <w:t xml:space="preserve">01    </w:t>
      </w:r>
      <w:r>
        <w:rPr>
          <w:rFonts w:hint="eastAsia"/>
        </w:rPr>
        <w:t>王七</w:t>
      </w:r>
    </w:p>
    <w:p w:rsidR="00DC1733" w:rsidRDefault="00DC1733" w:rsidP="00DC1733">
      <w:pPr>
        <w:rPr>
          <w:rFonts w:hint="eastAsia"/>
        </w:rPr>
      </w:pPr>
      <w:r>
        <w:rPr>
          <w:rFonts w:hint="eastAsia"/>
        </w:rPr>
        <w:t>返回结果：</w:t>
      </w:r>
    </w:p>
    <w:p w:rsidR="00DC1733" w:rsidRDefault="00DC1733" w:rsidP="00DC1733">
      <w:pPr>
        <w:rPr>
          <w:rFonts w:hint="eastAsia"/>
        </w:rPr>
      </w:pPr>
      <w:r>
        <w:rPr>
          <w:rFonts w:hint="eastAsia"/>
        </w:rPr>
        <w:t xml:space="preserve">KH    </w:t>
      </w:r>
      <w:r>
        <w:rPr>
          <w:rFonts w:hint="eastAsia"/>
        </w:rPr>
        <w:t>次数</w:t>
      </w:r>
    </w:p>
    <w:p w:rsidR="00DC1733" w:rsidRDefault="00DC1733" w:rsidP="00DC1733">
      <w:pPr>
        <w:rPr>
          <w:rFonts w:hint="eastAsia"/>
        </w:rPr>
      </w:pPr>
      <w:r>
        <w:rPr>
          <w:rFonts w:hint="eastAsia"/>
        </w:rPr>
        <w:t>01     3</w:t>
      </w:r>
    </w:p>
    <w:p w:rsidR="00DC1733" w:rsidRDefault="00DC1733" w:rsidP="00DC1733">
      <w:pPr>
        <w:rPr>
          <w:rFonts w:hint="eastAsia"/>
        </w:rPr>
      </w:pPr>
      <w:r>
        <w:rPr>
          <w:rFonts w:hint="eastAsia"/>
        </w:rPr>
        <w:t>02     2</w:t>
      </w:r>
    </w:p>
    <w:p w:rsidR="00DC1733" w:rsidRDefault="00DC1733" w:rsidP="00DC1733">
      <w:pPr>
        <w:rPr>
          <w:rFonts w:hint="eastAsia"/>
        </w:rPr>
      </w:pPr>
    </w:p>
    <w:p w:rsidR="00DC1733" w:rsidRDefault="00DC1733" w:rsidP="00DC1733">
      <w:pPr>
        <w:rPr>
          <w:rFonts w:hint="eastAsia"/>
        </w:rPr>
      </w:pP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题：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比较</w:t>
      </w:r>
      <w:r>
        <w:rPr>
          <w:rFonts w:hint="eastAsia"/>
          <w:b/>
          <w:bCs/>
        </w:rPr>
        <w:t xml:space="preserve">truncate 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 xml:space="preserve"> delete</w:t>
      </w:r>
      <w:r>
        <w:rPr>
          <w:rFonts w:hint="eastAsia"/>
          <w:b/>
          <w:bCs/>
        </w:rPr>
        <w:t>命令？</w:t>
      </w:r>
    </w:p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题：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将根据字符查询转换后结果，规则为：‘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’转换为‘男’，‘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’转换为‘女’，其他字符转换为‘未知’，请用一个</w:t>
      </w:r>
      <w:r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语句写出？</w:t>
      </w:r>
    </w:p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题：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查询某表中的第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行到</w:t>
      </w:r>
      <w:r>
        <w:rPr>
          <w:rFonts w:hint="eastAsia"/>
          <w:b/>
          <w:bCs/>
        </w:rPr>
        <w:t>40</w:t>
      </w:r>
      <w:r>
        <w:rPr>
          <w:rFonts w:hint="eastAsia"/>
          <w:b/>
          <w:bCs/>
        </w:rPr>
        <w:t>行的数据，假定表中有唯一递增字段</w:t>
      </w:r>
      <w:r>
        <w:rPr>
          <w:rFonts w:hint="eastAsia"/>
          <w:b/>
          <w:bCs/>
        </w:rPr>
        <w:t>ID.</w:t>
      </w:r>
    </w:p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题：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数据表</w:t>
      </w:r>
      <w:r>
        <w:rPr>
          <w:rFonts w:hint="eastAsia"/>
          <w:b/>
          <w:bCs/>
        </w:rPr>
        <w:t xml:space="preserve"> records(</w:t>
      </w:r>
      <w:proofErr w:type="spellStart"/>
      <w:r>
        <w:rPr>
          <w:rFonts w:hint="eastAsia"/>
          <w:b/>
          <w:bCs/>
        </w:rPr>
        <w:t>id,ip,cnt</w:t>
      </w:r>
      <w:proofErr w:type="spellEnd"/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每个</w:t>
      </w:r>
      <w:proofErr w:type="spellStart"/>
      <w:r>
        <w:rPr>
          <w:rFonts w:hint="eastAsia"/>
          <w:b/>
          <w:bCs/>
        </w:rPr>
        <w:t>ip</w:t>
      </w:r>
      <w:proofErr w:type="spellEnd"/>
      <w:r>
        <w:rPr>
          <w:rFonts w:hint="eastAsia"/>
          <w:b/>
          <w:bCs/>
        </w:rPr>
        <w:t>地址在数据表里面不是唯一的，请选出累计访问量最大的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个</w:t>
      </w:r>
      <w:proofErr w:type="spellStart"/>
      <w:r>
        <w:rPr>
          <w:rFonts w:hint="eastAsia"/>
          <w:b/>
          <w:bCs/>
        </w:rPr>
        <w:t>ip</w:t>
      </w:r>
      <w:proofErr w:type="spellEnd"/>
      <w:r>
        <w:rPr>
          <w:rFonts w:hint="eastAsia"/>
          <w:b/>
          <w:bCs/>
        </w:rPr>
        <w:t>地址，并按访问量降序排列。</w:t>
      </w:r>
    </w:p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 xml:space="preserve"> 11 </w:t>
      </w:r>
      <w:r>
        <w:rPr>
          <w:rFonts w:hint="eastAsia"/>
          <w:b/>
          <w:bCs/>
        </w:rPr>
        <w:t>题：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如何搜索出第</w:t>
      </w:r>
      <w:r>
        <w:rPr>
          <w:rFonts w:hint="eastAsia"/>
          <w:b/>
          <w:bCs/>
        </w:rPr>
        <w:t xml:space="preserve"> N~M</w:t>
      </w:r>
      <w:r>
        <w:rPr>
          <w:rFonts w:hint="eastAsia"/>
          <w:b/>
          <w:bCs/>
        </w:rPr>
        <w:t>条记录？</w:t>
      </w:r>
    </w:p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 xml:space="preserve"> 12 </w:t>
      </w:r>
      <w:r>
        <w:rPr>
          <w:rFonts w:hint="eastAsia"/>
          <w:b/>
          <w:bCs/>
        </w:rPr>
        <w:t>题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查询结果返回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‘年龄’多少，表名</w:t>
      </w:r>
      <w:r>
        <w:rPr>
          <w:rFonts w:hint="eastAsia"/>
          <w:b/>
          <w:bCs/>
        </w:rPr>
        <w:t xml:space="preserve"> temp1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ID    </w:t>
      </w:r>
      <w:r>
        <w:rPr>
          <w:rFonts w:hint="eastAsia"/>
          <w:b/>
          <w:bCs/>
        </w:rPr>
        <w:t>姓名</w:t>
      </w:r>
      <w:r>
        <w:rPr>
          <w:rFonts w:hint="eastAsia"/>
          <w:b/>
          <w:bCs/>
        </w:rPr>
        <w:t xml:space="preserve">            </w:t>
      </w:r>
      <w:r>
        <w:rPr>
          <w:rFonts w:hint="eastAsia"/>
          <w:b/>
          <w:bCs/>
        </w:rPr>
        <w:t>出生日期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     </w:t>
      </w:r>
      <w:r>
        <w:rPr>
          <w:rFonts w:hint="eastAsia"/>
          <w:b/>
          <w:bCs/>
        </w:rPr>
        <w:t>张三</w:t>
      </w:r>
      <w:r>
        <w:rPr>
          <w:rFonts w:hint="eastAsia"/>
          <w:b/>
          <w:bCs/>
        </w:rPr>
        <w:t xml:space="preserve">            1980-11-30  00  </w:t>
      </w:r>
      <w:proofErr w:type="spellStart"/>
      <w:r>
        <w:rPr>
          <w:rFonts w:hint="eastAsia"/>
          <w:b/>
          <w:bCs/>
        </w:rPr>
        <w:t>00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00</w:t>
      </w:r>
      <w:proofErr w:type="spellEnd"/>
      <w:r>
        <w:rPr>
          <w:rFonts w:hint="eastAsia"/>
          <w:b/>
          <w:bCs/>
        </w:rPr>
        <w:t xml:space="preserve"> 000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13 </w:t>
      </w:r>
      <w:r>
        <w:rPr>
          <w:rFonts w:hint="eastAsia"/>
          <w:b/>
          <w:bCs/>
        </w:rPr>
        <w:t>用一条</w:t>
      </w:r>
      <w:r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语句查询出每门课都大于</w:t>
      </w:r>
      <w:r>
        <w:rPr>
          <w:rFonts w:hint="eastAsia"/>
          <w:b/>
          <w:bCs/>
        </w:rPr>
        <w:t>80</w:t>
      </w:r>
      <w:r>
        <w:rPr>
          <w:rFonts w:hint="eastAsia"/>
          <w:b/>
          <w:bCs/>
        </w:rPr>
        <w:t>分担学生姓名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sum count</w:t>
      </w:r>
      <w:r>
        <w:rPr>
          <w:rFonts w:hint="eastAsia"/>
          <w:b/>
          <w:bCs/>
        </w:rPr>
        <w:t>函数）</w:t>
      </w:r>
    </w:p>
    <w:p w:rsidR="00DC1733" w:rsidRDefault="00DC1733" w:rsidP="00DC1733"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Name  </w:t>
      </w:r>
      <w:proofErr w:type="spellStart"/>
      <w:r>
        <w:rPr>
          <w:rFonts w:hint="eastAsia"/>
          <w:b/>
          <w:bCs/>
        </w:rPr>
        <w:t>kecheng</w:t>
      </w:r>
      <w:proofErr w:type="spellEnd"/>
      <w:r>
        <w:rPr>
          <w:rFonts w:hint="eastAsia"/>
          <w:b/>
          <w:bCs/>
        </w:rPr>
        <w:t xml:space="preserve">  </w:t>
      </w:r>
      <w:proofErr w:type="spellStart"/>
      <w:r>
        <w:rPr>
          <w:rFonts w:hint="eastAsia"/>
          <w:b/>
          <w:bCs/>
        </w:rPr>
        <w:t>fenshu</w:t>
      </w:r>
      <w:proofErr w:type="spellEnd"/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张三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语文</w:t>
      </w:r>
      <w:r>
        <w:rPr>
          <w:rFonts w:hint="eastAsia"/>
          <w:b/>
          <w:bCs/>
        </w:rPr>
        <w:t xml:space="preserve">     81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张三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数学</w:t>
      </w:r>
      <w:r>
        <w:rPr>
          <w:rFonts w:hint="eastAsia"/>
          <w:b/>
          <w:bCs/>
        </w:rPr>
        <w:t xml:space="preserve">     75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李四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语文</w:t>
      </w:r>
      <w:r>
        <w:rPr>
          <w:rFonts w:hint="eastAsia"/>
          <w:b/>
          <w:bCs/>
        </w:rPr>
        <w:t xml:space="preserve">     76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李四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数学</w:t>
      </w:r>
      <w:r>
        <w:rPr>
          <w:rFonts w:hint="eastAsia"/>
          <w:b/>
          <w:bCs/>
        </w:rPr>
        <w:t xml:space="preserve">     90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王五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语文</w:t>
      </w:r>
      <w:r>
        <w:rPr>
          <w:rFonts w:hint="eastAsia"/>
          <w:b/>
          <w:bCs/>
        </w:rPr>
        <w:t xml:space="preserve">     81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王五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数学</w:t>
      </w:r>
      <w:r>
        <w:rPr>
          <w:rFonts w:hint="eastAsia"/>
          <w:b/>
          <w:bCs/>
        </w:rPr>
        <w:t xml:space="preserve">     100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王五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英语</w:t>
      </w:r>
      <w:r>
        <w:rPr>
          <w:rFonts w:hint="eastAsia"/>
          <w:b/>
          <w:bCs/>
        </w:rPr>
        <w:t xml:space="preserve">     90</w:t>
      </w:r>
    </w:p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14 </w:t>
      </w:r>
      <w:r>
        <w:rPr>
          <w:rFonts w:hint="eastAsia"/>
          <w:b/>
          <w:bCs/>
        </w:rPr>
        <w:t>学生表如下：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>自动编号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学号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姓名</w:t>
      </w: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课程编号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课程名称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分数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1         2005001 </w:t>
      </w:r>
      <w:r>
        <w:rPr>
          <w:rFonts w:hint="eastAsia"/>
          <w:b/>
          <w:bCs/>
        </w:rPr>
        <w:t>张三</w:t>
      </w:r>
      <w:r>
        <w:rPr>
          <w:rFonts w:hint="eastAsia"/>
          <w:b/>
          <w:bCs/>
        </w:rPr>
        <w:t xml:space="preserve">     001       </w:t>
      </w:r>
      <w:r>
        <w:rPr>
          <w:rFonts w:hint="eastAsia"/>
          <w:b/>
          <w:bCs/>
        </w:rPr>
        <w:t>数学</w:t>
      </w:r>
      <w:r>
        <w:rPr>
          <w:rFonts w:hint="eastAsia"/>
          <w:b/>
          <w:bCs/>
        </w:rPr>
        <w:t xml:space="preserve">        69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2         2005002 </w:t>
      </w:r>
      <w:r>
        <w:rPr>
          <w:rFonts w:hint="eastAsia"/>
          <w:b/>
          <w:bCs/>
        </w:rPr>
        <w:t>李四</w:t>
      </w:r>
      <w:r>
        <w:rPr>
          <w:rFonts w:hint="eastAsia"/>
          <w:b/>
          <w:bCs/>
        </w:rPr>
        <w:t xml:space="preserve">     001       </w:t>
      </w:r>
      <w:r>
        <w:rPr>
          <w:rFonts w:hint="eastAsia"/>
          <w:b/>
          <w:bCs/>
        </w:rPr>
        <w:t>数学</w:t>
      </w:r>
      <w:r>
        <w:rPr>
          <w:rFonts w:hint="eastAsia"/>
          <w:b/>
          <w:bCs/>
        </w:rPr>
        <w:t xml:space="preserve">        89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3         2005001 </w:t>
      </w:r>
      <w:r>
        <w:rPr>
          <w:rFonts w:hint="eastAsia"/>
          <w:b/>
          <w:bCs/>
        </w:rPr>
        <w:t>张三</w:t>
      </w:r>
      <w:r>
        <w:rPr>
          <w:rFonts w:hint="eastAsia"/>
          <w:b/>
          <w:bCs/>
        </w:rPr>
        <w:t xml:space="preserve">     001       </w:t>
      </w:r>
      <w:r>
        <w:rPr>
          <w:rFonts w:hint="eastAsia"/>
          <w:b/>
          <w:bCs/>
        </w:rPr>
        <w:t>数学</w:t>
      </w:r>
      <w:r>
        <w:rPr>
          <w:rFonts w:hint="eastAsia"/>
          <w:b/>
          <w:bCs/>
        </w:rPr>
        <w:t xml:space="preserve">        69</w:t>
      </w:r>
    </w:p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15 </w:t>
      </w:r>
      <w:r>
        <w:rPr>
          <w:rFonts w:hint="eastAsia"/>
          <w:b/>
          <w:bCs/>
        </w:rPr>
        <w:t>某种型号的手机原价为</w:t>
      </w:r>
      <w:r>
        <w:rPr>
          <w:rFonts w:hint="eastAsia"/>
          <w:b/>
          <w:bCs/>
        </w:rPr>
        <w:t>2000</w:t>
      </w:r>
      <w:r>
        <w:rPr>
          <w:rFonts w:hint="eastAsia"/>
          <w:b/>
          <w:bCs/>
        </w:rPr>
        <w:t>元，连续两次降价后，现售价为</w:t>
      </w:r>
      <w:r>
        <w:rPr>
          <w:rFonts w:hint="eastAsia"/>
          <w:b/>
          <w:bCs/>
        </w:rPr>
        <w:t>1280</w:t>
      </w:r>
      <w:r>
        <w:rPr>
          <w:rFonts w:hint="eastAsia"/>
          <w:b/>
          <w:bCs/>
        </w:rPr>
        <w:t>元，如果每次都降价率相同，求这个百分率，请列出详细计算步骤。</w:t>
      </w:r>
    </w:p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16 </w:t>
      </w:r>
      <w:r>
        <w:rPr>
          <w:rFonts w:hint="eastAsia"/>
          <w:b/>
          <w:bCs/>
        </w:rPr>
        <w:t>已知有两个表格，结构如下：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01"/>
        <w:gridCol w:w="5759"/>
      </w:tblGrid>
      <w:tr w:rsidR="00DC1733" w:rsidTr="005631A9">
        <w:trPr>
          <w:trHeight w:val="465"/>
        </w:trPr>
        <w:tc>
          <w:tcPr>
            <w:tcW w:w="3101" w:type="dxa"/>
          </w:tcPr>
          <w:p w:rsidR="00DC1733" w:rsidRDefault="00DC1733" w:rsidP="005631A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Customer </w:t>
            </w:r>
            <w:r>
              <w:rPr>
                <w:rFonts w:hint="eastAsia"/>
                <w:b/>
                <w:bCs/>
              </w:rPr>
              <w:t>客户信息表</w:t>
            </w:r>
          </w:p>
        </w:tc>
        <w:tc>
          <w:tcPr>
            <w:tcW w:w="5759" w:type="dxa"/>
          </w:tcPr>
          <w:p w:rsidR="00DC1733" w:rsidRDefault="00DC1733" w:rsidP="005631A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Order</w:t>
            </w:r>
            <w:r>
              <w:rPr>
                <w:rFonts w:hint="eastAsia"/>
                <w:b/>
                <w:bCs/>
              </w:rPr>
              <w:t>订单情况表</w:t>
            </w:r>
          </w:p>
        </w:tc>
      </w:tr>
      <w:tr w:rsidR="00DC1733" w:rsidTr="005631A9">
        <w:trPr>
          <w:trHeight w:val="935"/>
        </w:trPr>
        <w:tc>
          <w:tcPr>
            <w:tcW w:w="3101" w:type="dxa"/>
          </w:tcPr>
          <w:tbl>
            <w:tblPr>
              <w:tblpPr w:leftFromText="180" w:rightFromText="180" w:vertAnchor="text" w:horzAnchor="page" w:tblpX="62" w:tblpY="39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442"/>
              <w:gridCol w:w="1443"/>
            </w:tblGrid>
            <w:tr w:rsidR="00DC1733" w:rsidTr="005631A9">
              <w:tc>
                <w:tcPr>
                  <w:tcW w:w="1442" w:type="dxa"/>
                </w:tcPr>
                <w:p w:rsidR="00DC1733" w:rsidRDefault="00DC1733" w:rsidP="005631A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字段名称</w:t>
                  </w:r>
                </w:p>
              </w:tc>
              <w:tc>
                <w:tcPr>
                  <w:tcW w:w="1443" w:type="dxa"/>
                </w:tcPr>
                <w:p w:rsidR="00DC1733" w:rsidRDefault="00DC1733" w:rsidP="005631A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DC1733" w:rsidTr="005631A9">
              <w:tc>
                <w:tcPr>
                  <w:tcW w:w="1442" w:type="dxa"/>
                </w:tcPr>
                <w:p w:rsidR="00DC1733" w:rsidRDefault="00DC1733" w:rsidP="005631A9">
                  <w:pPr>
                    <w:rPr>
                      <w:rFonts w:hint="eastAsia"/>
                      <w:b/>
                      <w:bCs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</w:rPr>
                    <w:t>CustID</w:t>
                  </w:r>
                  <w:proofErr w:type="spellEnd"/>
                </w:p>
              </w:tc>
              <w:tc>
                <w:tcPr>
                  <w:tcW w:w="1443" w:type="dxa"/>
                </w:tcPr>
                <w:p w:rsidR="00DC1733" w:rsidRDefault="00DC1733" w:rsidP="005631A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客户代号</w:t>
                  </w:r>
                </w:p>
              </w:tc>
            </w:tr>
            <w:tr w:rsidR="00DC1733" w:rsidTr="005631A9">
              <w:tc>
                <w:tcPr>
                  <w:tcW w:w="1442" w:type="dxa"/>
                </w:tcPr>
                <w:p w:rsidR="00DC1733" w:rsidRDefault="00DC1733" w:rsidP="005631A9">
                  <w:pPr>
                    <w:rPr>
                      <w:rFonts w:hint="eastAsia"/>
                      <w:b/>
                      <w:bCs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</w:rPr>
                    <w:t>CustName</w:t>
                  </w:r>
                  <w:proofErr w:type="spellEnd"/>
                </w:p>
              </w:tc>
              <w:tc>
                <w:tcPr>
                  <w:tcW w:w="1443" w:type="dxa"/>
                </w:tcPr>
                <w:p w:rsidR="00DC1733" w:rsidRDefault="00DC1733" w:rsidP="005631A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客户名称</w:t>
                  </w:r>
                </w:p>
              </w:tc>
            </w:tr>
            <w:tr w:rsidR="00DC1733" w:rsidTr="005631A9">
              <w:tc>
                <w:tcPr>
                  <w:tcW w:w="1442" w:type="dxa"/>
                </w:tcPr>
                <w:p w:rsidR="00DC1733" w:rsidRDefault="00DC1733" w:rsidP="005631A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...</w:t>
                  </w:r>
                </w:p>
              </w:tc>
              <w:tc>
                <w:tcPr>
                  <w:tcW w:w="1443" w:type="dxa"/>
                </w:tcPr>
                <w:p w:rsidR="00DC1733" w:rsidRDefault="00DC1733" w:rsidP="005631A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...</w:t>
                  </w:r>
                </w:p>
              </w:tc>
            </w:tr>
          </w:tbl>
          <w:p w:rsidR="00DC1733" w:rsidRDefault="00DC1733" w:rsidP="005631A9">
            <w:pPr>
              <w:rPr>
                <w:rFonts w:hint="eastAsia"/>
                <w:b/>
                <w:bCs/>
              </w:rPr>
            </w:pPr>
          </w:p>
        </w:tc>
        <w:tc>
          <w:tcPr>
            <w:tcW w:w="5759" w:type="dxa"/>
          </w:tcPr>
          <w:p w:rsidR="00DC1733" w:rsidRDefault="00DC1733" w:rsidP="005631A9">
            <w:pPr>
              <w:rPr>
                <w:rFonts w:hint="eastAsia"/>
                <w:b/>
                <w:bCs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771"/>
              <w:gridCol w:w="2772"/>
            </w:tblGrid>
            <w:tr w:rsidR="00DC1733" w:rsidTr="005631A9">
              <w:tc>
                <w:tcPr>
                  <w:tcW w:w="2771" w:type="dxa"/>
                </w:tcPr>
                <w:p w:rsidR="00DC1733" w:rsidRDefault="00DC1733" w:rsidP="005631A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字段名称</w:t>
                  </w:r>
                </w:p>
              </w:tc>
              <w:tc>
                <w:tcPr>
                  <w:tcW w:w="2772" w:type="dxa"/>
                </w:tcPr>
                <w:p w:rsidR="00DC1733" w:rsidRDefault="00DC1733" w:rsidP="005631A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说明</w:t>
                  </w:r>
                </w:p>
              </w:tc>
            </w:tr>
            <w:tr w:rsidR="00DC1733" w:rsidTr="005631A9">
              <w:tc>
                <w:tcPr>
                  <w:tcW w:w="2771" w:type="dxa"/>
                </w:tcPr>
                <w:p w:rsidR="00DC1733" w:rsidRDefault="00DC1733" w:rsidP="005631A9">
                  <w:pPr>
                    <w:rPr>
                      <w:rFonts w:hint="eastAsia"/>
                      <w:b/>
                      <w:bCs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</w:rPr>
                    <w:t>CustID</w:t>
                  </w:r>
                  <w:proofErr w:type="spellEnd"/>
                </w:p>
              </w:tc>
              <w:tc>
                <w:tcPr>
                  <w:tcW w:w="2772" w:type="dxa"/>
                </w:tcPr>
                <w:p w:rsidR="00DC1733" w:rsidRDefault="00DC1733" w:rsidP="005631A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客户代号</w:t>
                  </w:r>
                </w:p>
              </w:tc>
            </w:tr>
            <w:tr w:rsidR="00DC1733" w:rsidTr="005631A9">
              <w:tc>
                <w:tcPr>
                  <w:tcW w:w="2771" w:type="dxa"/>
                </w:tcPr>
                <w:p w:rsidR="00DC1733" w:rsidRDefault="00DC1733" w:rsidP="005631A9">
                  <w:pPr>
                    <w:rPr>
                      <w:rFonts w:hint="eastAsia"/>
                      <w:b/>
                      <w:bCs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</w:rPr>
                    <w:t>OrderDate</w:t>
                  </w:r>
                  <w:proofErr w:type="spellEnd"/>
                </w:p>
              </w:tc>
              <w:tc>
                <w:tcPr>
                  <w:tcW w:w="2772" w:type="dxa"/>
                </w:tcPr>
                <w:p w:rsidR="00DC1733" w:rsidRDefault="00DC1733" w:rsidP="005631A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订单日期</w:t>
                  </w:r>
                </w:p>
              </w:tc>
            </w:tr>
            <w:tr w:rsidR="00DC1733" w:rsidTr="005631A9">
              <w:tc>
                <w:tcPr>
                  <w:tcW w:w="2771" w:type="dxa"/>
                </w:tcPr>
                <w:p w:rsidR="00DC1733" w:rsidRDefault="00DC1733" w:rsidP="005631A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...</w:t>
                  </w:r>
                </w:p>
              </w:tc>
              <w:tc>
                <w:tcPr>
                  <w:tcW w:w="2772" w:type="dxa"/>
                </w:tcPr>
                <w:p w:rsidR="00DC1733" w:rsidRDefault="00DC1733" w:rsidP="005631A9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...</w:t>
                  </w:r>
                </w:p>
              </w:tc>
            </w:tr>
          </w:tbl>
          <w:p w:rsidR="00DC1733" w:rsidRDefault="00DC1733" w:rsidP="005631A9">
            <w:pPr>
              <w:rPr>
                <w:rFonts w:hint="eastAsia"/>
                <w:b/>
                <w:bCs/>
              </w:rPr>
            </w:pPr>
          </w:p>
        </w:tc>
      </w:tr>
    </w:tbl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请用</w:t>
      </w:r>
      <w:r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脚本按订单日期倒序列出“青岛海尔电器”（客户名称）的全部订单信息。</w:t>
      </w:r>
    </w:p>
    <w:p w:rsidR="00DC1733" w:rsidRDefault="00DC1733" w:rsidP="00DC1733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请用</w:t>
      </w:r>
      <w:r>
        <w:rPr>
          <w:rFonts w:hint="eastAsia"/>
          <w:b/>
          <w:bCs/>
        </w:rPr>
        <w:t xml:space="preserve">SQL </w:t>
      </w:r>
      <w:r>
        <w:rPr>
          <w:rFonts w:hint="eastAsia"/>
          <w:b/>
          <w:bCs/>
        </w:rPr>
        <w:t>脚本列出客户名称中包含“海尔”的客户本与迄今的订单信息</w:t>
      </w:r>
    </w:p>
    <w:p w:rsidR="00DC1733" w:rsidRDefault="00DC1733" w:rsidP="00DC1733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请写一段</w:t>
      </w:r>
      <w:r>
        <w:rPr>
          <w:rFonts w:hint="eastAsia"/>
          <w:b/>
          <w:bCs/>
        </w:rPr>
        <w:t xml:space="preserve">SQL </w:t>
      </w:r>
      <w:r>
        <w:rPr>
          <w:rFonts w:hint="eastAsia"/>
          <w:b/>
          <w:bCs/>
        </w:rPr>
        <w:t>脚本列出本年度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月份各个客户的订单个数（即在</w:t>
      </w:r>
      <w:r>
        <w:rPr>
          <w:rFonts w:hint="eastAsia"/>
          <w:b/>
          <w:bCs/>
        </w:rPr>
        <w:t>Order</w:t>
      </w:r>
      <w:r>
        <w:rPr>
          <w:rFonts w:hint="eastAsia"/>
          <w:b/>
          <w:bCs/>
        </w:rPr>
        <w:t>表中有多少个记录），返回的数据集示意如下，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DC1733" w:rsidTr="005631A9">
        <w:tc>
          <w:tcPr>
            <w:tcW w:w="4261" w:type="dxa"/>
          </w:tcPr>
          <w:p w:rsidR="00DC1733" w:rsidRDefault="00DC1733" w:rsidP="005631A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客户代号</w:t>
            </w:r>
          </w:p>
        </w:tc>
        <w:tc>
          <w:tcPr>
            <w:tcW w:w="4261" w:type="dxa"/>
          </w:tcPr>
          <w:p w:rsidR="00DC1733" w:rsidRDefault="00DC1733" w:rsidP="005631A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订单个数</w:t>
            </w:r>
          </w:p>
        </w:tc>
      </w:tr>
      <w:tr w:rsidR="00DC1733" w:rsidTr="005631A9">
        <w:tc>
          <w:tcPr>
            <w:tcW w:w="4261" w:type="dxa"/>
          </w:tcPr>
          <w:p w:rsidR="00DC1733" w:rsidRDefault="00DC1733" w:rsidP="005631A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A0001</w:t>
            </w:r>
          </w:p>
        </w:tc>
        <w:tc>
          <w:tcPr>
            <w:tcW w:w="4261" w:type="dxa"/>
          </w:tcPr>
          <w:p w:rsidR="00DC1733" w:rsidRDefault="00DC1733" w:rsidP="005631A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</w:p>
        </w:tc>
      </w:tr>
      <w:tr w:rsidR="00DC1733" w:rsidTr="005631A9">
        <w:tc>
          <w:tcPr>
            <w:tcW w:w="4261" w:type="dxa"/>
          </w:tcPr>
          <w:p w:rsidR="00DC1733" w:rsidRDefault="00DC1733" w:rsidP="005631A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A0002</w:t>
            </w:r>
          </w:p>
        </w:tc>
        <w:tc>
          <w:tcPr>
            <w:tcW w:w="4261" w:type="dxa"/>
          </w:tcPr>
          <w:p w:rsidR="00DC1733" w:rsidRDefault="00DC1733" w:rsidP="005631A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</w:t>
            </w:r>
          </w:p>
        </w:tc>
      </w:tr>
      <w:tr w:rsidR="00DC1733" w:rsidTr="005631A9">
        <w:tc>
          <w:tcPr>
            <w:tcW w:w="4261" w:type="dxa"/>
          </w:tcPr>
          <w:p w:rsidR="00DC1733" w:rsidRDefault="00DC1733" w:rsidP="005631A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A003</w:t>
            </w:r>
          </w:p>
        </w:tc>
        <w:tc>
          <w:tcPr>
            <w:tcW w:w="4261" w:type="dxa"/>
          </w:tcPr>
          <w:p w:rsidR="00DC1733" w:rsidRDefault="00DC1733" w:rsidP="005631A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30</w:t>
            </w:r>
          </w:p>
        </w:tc>
      </w:tr>
    </w:tbl>
    <w:p w:rsidR="00DC1733" w:rsidRDefault="00DC1733" w:rsidP="00DC1733">
      <w:pPr>
        <w:rPr>
          <w:rFonts w:hint="eastAsia"/>
          <w:b/>
          <w:bCs/>
        </w:rPr>
      </w:pP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17 </w:t>
      </w:r>
      <w:r>
        <w:rPr>
          <w:rFonts w:hint="eastAsia"/>
          <w:b/>
          <w:bCs/>
        </w:rPr>
        <w:t>根据下面的</w:t>
      </w:r>
      <w:r>
        <w:rPr>
          <w:rFonts w:hint="eastAsia"/>
          <w:b/>
          <w:bCs/>
        </w:rPr>
        <w:t>E-R</w:t>
      </w:r>
      <w:r>
        <w:rPr>
          <w:rFonts w:hint="eastAsia"/>
          <w:b/>
          <w:bCs/>
        </w:rPr>
        <w:t>模型写出两表联合查询的</w:t>
      </w:r>
      <w:r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语句（查询两表中的所有字段，满足性别为“男”的记录）</w:t>
      </w:r>
      <w:r>
        <w:rPr>
          <w:rFonts w:hint="eastAsia"/>
          <w:b/>
          <w:bCs/>
        </w:rPr>
        <w:t>.</w:t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67960" cy="839470"/>
            <wp:effectExtent l="19050" t="0" r="8890" b="0"/>
            <wp:docPr id="1" name="图片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733" w:rsidRDefault="00DC1733" w:rsidP="00DC173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 w:rsidR="00DC1733" w:rsidRDefault="00DC1733" w:rsidP="00DC1733">
      <w:pPr>
        <w:rPr>
          <w:rFonts w:hint="eastAsia"/>
        </w:rPr>
      </w:pPr>
    </w:p>
    <w:p w:rsidR="00DC1733" w:rsidRDefault="00DC1733" w:rsidP="00DC1733">
      <w:pPr>
        <w:numPr>
          <w:ilvl w:val="0"/>
          <w:numId w:val="6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现在有两张表</w:t>
      </w:r>
      <w:r>
        <w:rPr>
          <w:rFonts w:hint="eastAsia"/>
          <w:b/>
          <w:bCs/>
        </w:rPr>
        <w:t>: T_EMP(E_NO,E_NAME,SALARY,D_NO),</w:t>
      </w:r>
      <w:r>
        <w:rPr>
          <w:rFonts w:hint="eastAsia"/>
          <w:b/>
          <w:bCs/>
        </w:rPr>
        <w:t>其中各字段的含义依次为职工号，姓名，工资和所在部门号；</w:t>
      </w:r>
      <w:r>
        <w:rPr>
          <w:rFonts w:hint="eastAsia"/>
          <w:b/>
          <w:bCs/>
        </w:rPr>
        <w:t>T_DEPT(D_NO,D_NAME,MANAGER),</w:t>
      </w:r>
      <w:r>
        <w:rPr>
          <w:rFonts w:hint="eastAsia"/>
          <w:b/>
          <w:bCs/>
        </w:rPr>
        <w:t>其中个字段含义依次为部门号，部门名称，部门经理的职工号。</w:t>
      </w:r>
    </w:p>
    <w:p w:rsidR="00DC1733" w:rsidRDefault="00DC1733" w:rsidP="00DC1733">
      <w:pPr>
        <w:numPr>
          <w:ilvl w:val="1"/>
          <w:numId w:val="6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列出各部门中工资不低于</w:t>
      </w:r>
      <w:r>
        <w:rPr>
          <w:rFonts w:hint="eastAsia"/>
        </w:rPr>
        <w:t>600</w:t>
      </w:r>
      <w:r>
        <w:rPr>
          <w:rFonts w:hint="eastAsia"/>
        </w:rPr>
        <w:t>元的职工的平均工资。</w:t>
      </w:r>
    </w:p>
    <w:p w:rsidR="00DC1733" w:rsidRDefault="00DC1733" w:rsidP="00DC1733">
      <w:pPr>
        <w:numPr>
          <w:ilvl w:val="1"/>
          <w:numId w:val="6"/>
        </w:numPr>
        <w:tabs>
          <w:tab w:val="left" w:pos="840"/>
        </w:tabs>
        <w:rPr>
          <w:rFonts w:hint="eastAsia"/>
          <w:b/>
          <w:bCs/>
        </w:rPr>
      </w:pPr>
      <w:r>
        <w:rPr>
          <w:rFonts w:hint="eastAsia"/>
        </w:rPr>
        <w:t>写出“查询</w:t>
      </w:r>
      <w:r>
        <w:rPr>
          <w:rFonts w:hint="eastAsia"/>
        </w:rPr>
        <w:t>001</w:t>
      </w:r>
      <w:r>
        <w:rPr>
          <w:rFonts w:hint="eastAsia"/>
        </w:rPr>
        <w:t>号职工所在部门名称”的</w:t>
      </w:r>
      <w:r>
        <w:rPr>
          <w:rFonts w:hint="eastAsia"/>
          <w:b/>
          <w:bCs/>
        </w:rPr>
        <w:t>关系代数表达式</w:t>
      </w:r>
    </w:p>
    <w:p w:rsidR="00E72962" w:rsidRDefault="00DC1733" w:rsidP="001F5DE5">
      <w:pPr>
        <w:numPr>
          <w:ilvl w:val="1"/>
          <w:numId w:val="6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请用</w:t>
      </w:r>
      <w:r>
        <w:rPr>
          <w:rFonts w:hint="eastAsia"/>
        </w:rPr>
        <w:t xml:space="preserve">SQL </w:t>
      </w:r>
      <w:r>
        <w:rPr>
          <w:rFonts w:hint="eastAsia"/>
        </w:rPr>
        <w:t>语句将“销售部”的那些工资数额低于</w:t>
      </w:r>
      <w:r>
        <w:rPr>
          <w:rFonts w:hint="eastAsia"/>
        </w:rPr>
        <w:t>600</w:t>
      </w:r>
      <w:r>
        <w:rPr>
          <w:rFonts w:hint="eastAsia"/>
        </w:rPr>
        <w:t>的职工的工资上调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1F5DE5" w:rsidRDefault="001F5DE5" w:rsidP="001F5DE5">
      <w:pPr>
        <w:ind w:rightChars="222" w:right="466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内测题目</w:t>
      </w:r>
    </w:p>
    <w:p w:rsidR="001F5DE5" w:rsidRDefault="001F5DE5" w:rsidP="001F5DE5">
      <w:pPr>
        <w:outlineLvl w:val="0"/>
        <w:rPr>
          <w:rFonts w:hint="eastAsia"/>
          <w:sz w:val="24"/>
        </w:rPr>
      </w:pPr>
    </w:p>
    <w:p w:rsidR="001F5DE5" w:rsidRDefault="001F5DE5" w:rsidP="001F5DE5">
      <w:pPr>
        <w:numPr>
          <w:ilvl w:val="0"/>
          <w:numId w:val="7"/>
        </w:numPr>
        <w:tabs>
          <w:tab w:val="left" w:pos="425"/>
        </w:tabs>
        <w:rPr>
          <w:sz w:val="24"/>
        </w:rPr>
      </w:pPr>
      <w:r>
        <w:rPr>
          <w:sz w:val="24"/>
        </w:rPr>
        <w:t>以</w:t>
      </w:r>
      <w:r>
        <w:rPr>
          <w:sz w:val="24"/>
        </w:rPr>
        <w:t xml:space="preserve">system </w:t>
      </w:r>
      <w:r>
        <w:rPr>
          <w:rFonts w:hint="eastAsia"/>
          <w:sz w:val="24"/>
        </w:rPr>
        <w:t>用户</w:t>
      </w:r>
      <w:r>
        <w:rPr>
          <w:sz w:val="24"/>
        </w:rPr>
        <w:t>登录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数据库，写出登录</w:t>
      </w:r>
      <w:proofErr w:type="spellStart"/>
      <w:r>
        <w:rPr>
          <w:rFonts w:hint="eastAsia"/>
          <w:sz w:val="24"/>
        </w:rPr>
        <w:t>sqlplus</w:t>
      </w:r>
      <w:proofErr w:type="spellEnd"/>
      <w:r>
        <w:rPr>
          <w:rFonts w:hint="eastAsia"/>
          <w:sz w:val="24"/>
        </w:rPr>
        <w:t>的命令</w:t>
      </w:r>
    </w:p>
    <w:p w:rsidR="001F5DE5" w:rsidRDefault="001F5DE5" w:rsidP="001F5DE5">
      <w:pPr>
        <w:numPr>
          <w:ilvl w:val="0"/>
          <w:numId w:val="7"/>
        </w:numPr>
        <w:tabs>
          <w:tab w:val="left" w:pos="425"/>
        </w:tabs>
        <w:rPr>
          <w:sz w:val="24"/>
        </w:rPr>
      </w:pPr>
      <w:r>
        <w:rPr>
          <w:sz w:val="24"/>
        </w:rPr>
        <w:t>先创建一个表空间</w:t>
      </w:r>
      <w:r>
        <w:rPr>
          <w:rFonts w:hint="eastAsia"/>
          <w:sz w:val="24"/>
        </w:rPr>
        <w:t>，名字自定义，如</w:t>
      </w:r>
      <w:r>
        <w:rPr>
          <w:rFonts w:hint="eastAsia"/>
          <w:sz w:val="24"/>
        </w:rPr>
        <w:t>ts1</w:t>
      </w:r>
    </w:p>
    <w:p w:rsidR="001F5DE5" w:rsidRDefault="001F5DE5" w:rsidP="001F5DE5">
      <w:pPr>
        <w:numPr>
          <w:ilvl w:val="0"/>
          <w:numId w:val="7"/>
        </w:numPr>
        <w:tabs>
          <w:tab w:val="left" w:pos="425"/>
        </w:tabs>
        <w:rPr>
          <w:sz w:val="24"/>
        </w:rPr>
      </w:pPr>
      <w:r>
        <w:rPr>
          <w:rFonts w:hint="eastAsia"/>
          <w:sz w:val="24"/>
        </w:rPr>
        <w:t>创建一个用户，名字自定义，如</w:t>
      </w:r>
      <w:r>
        <w:rPr>
          <w:rFonts w:hint="eastAsia"/>
          <w:sz w:val="24"/>
        </w:rPr>
        <w:t xml:space="preserve">u1 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u1</w:t>
      </w:r>
      <w:r>
        <w:rPr>
          <w:rFonts w:hint="eastAsia"/>
          <w:sz w:val="24"/>
        </w:rPr>
        <w:t>的</w:t>
      </w:r>
      <w:r>
        <w:rPr>
          <w:sz w:val="24"/>
        </w:rPr>
        <w:t xml:space="preserve">default </w:t>
      </w:r>
      <w:proofErr w:type="spellStart"/>
      <w:r>
        <w:rPr>
          <w:sz w:val="24"/>
        </w:rPr>
        <w:t>tablespace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使用第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步创建的表空间，</w:t>
      </w:r>
      <w:r>
        <w:rPr>
          <w:sz w:val="24"/>
        </w:rPr>
        <w:t xml:space="preserve">temporary </w:t>
      </w:r>
      <w:proofErr w:type="spellStart"/>
      <w:r>
        <w:rPr>
          <w:sz w:val="24"/>
        </w:rPr>
        <w:t>tablespace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采用系统自带的</w:t>
      </w:r>
      <w:r>
        <w:rPr>
          <w:sz w:val="24"/>
        </w:rPr>
        <w:t>temp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临时表空间</w:t>
      </w:r>
      <w:r>
        <w:rPr>
          <w:sz w:val="24"/>
        </w:rPr>
        <w:t>;</w:t>
      </w:r>
    </w:p>
    <w:p w:rsidR="001F5DE5" w:rsidRDefault="001F5DE5" w:rsidP="001F5DE5">
      <w:pPr>
        <w:numPr>
          <w:ilvl w:val="0"/>
          <w:numId w:val="7"/>
        </w:numPr>
        <w:tabs>
          <w:tab w:val="left" w:pos="425"/>
        </w:tabs>
        <w:rPr>
          <w:rFonts w:hint="eastAsia"/>
          <w:sz w:val="24"/>
        </w:rPr>
      </w:pPr>
      <w:r>
        <w:rPr>
          <w:rFonts w:hint="eastAsia"/>
          <w:sz w:val="24"/>
        </w:rPr>
        <w:t>赋予用户</w:t>
      </w:r>
      <w:r>
        <w:rPr>
          <w:rFonts w:hint="eastAsia"/>
          <w:sz w:val="24"/>
        </w:rPr>
        <w:t>DBA</w:t>
      </w:r>
      <w:r>
        <w:rPr>
          <w:rFonts w:hint="eastAsia"/>
          <w:sz w:val="24"/>
        </w:rPr>
        <w:t>角色</w:t>
      </w:r>
    </w:p>
    <w:p w:rsidR="001F5DE5" w:rsidRDefault="001F5DE5" w:rsidP="001F5DE5">
      <w:pPr>
        <w:numPr>
          <w:ilvl w:val="0"/>
          <w:numId w:val="7"/>
        </w:numPr>
        <w:tabs>
          <w:tab w:val="left" w:pos="425"/>
        </w:tabs>
        <w:rPr>
          <w:rFonts w:hint="eastAsia"/>
          <w:sz w:val="24"/>
        </w:rPr>
      </w:pPr>
      <w:r>
        <w:rPr>
          <w:rFonts w:hint="eastAsia"/>
          <w:sz w:val="24"/>
        </w:rPr>
        <w:t>以第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步创建用户登录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数据库</w:t>
      </w:r>
      <w:r>
        <w:rPr>
          <w:rFonts w:hint="eastAsia"/>
          <w:sz w:val="24"/>
        </w:rPr>
        <w:t xml:space="preserve"> </w:t>
      </w:r>
    </w:p>
    <w:p w:rsidR="001F5DE5" w:rsidRDefault="001F5DE5" w:rsidP="001F5DE5">
      <w:pPr>
        <w:numPr>
          <w:ilvl w:val="0"/>
          <w:numId w:val="7"/>
        </w:numPr>
        <w:tabs>
          <w:tab w:val="left" w:pos="425"/>
        </w:tabs>
        <w:rPr>
          <w:rFonts w:hint="eastAsia"/>
          <w:sz w:val="24"/>
        </w:rPr>
      </w:pPr>
      <w:r>
        <w:rPr>
          <w:rFonts w:hint="eastAsia"/>
          <w:sz w:val="24"/>
        </w:rPr>
        <w:t>创建如下表并初始化数据</w:t>
      </w:r>
    </w:p>
    <w:p w:rsidR="001F5DE5" w:rsidRDefault="001F5DE5" w:rsidP="001F5DE5">
      <w:pPr>
        <w:rPr>
          <w:rFonts w:hint="eastAsia"/>
          <w:sz w:val="24"/>
        </w:rPr>
      </w:pP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>学生表：</w:t>
      </w: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>学生编号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数字类型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主键</w:t>
      </w: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>学生姓名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字符类型</w:t>
      </w:r>
    </w:p>
    <w:p w:rsidR="001F5DE5" w:rsidRDefault="001F5DE5" w:rsidP="001F5DE5">
      <w:pPr>
        <w:ind w:leftChars="-337" w:left="-708" w:firstLineChars="295" w:firstLine="708"/>
        <w:rPr>
          <w:rFonts w:hint="eastAsia"/>
          <w:sz w:val="24"/>
        </w:rPr>
      </w:pP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>科目表</w:t>
      </w: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>科目编号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数字类型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主键</w:t>
      </w: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>科目名称姓名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字符类型</w:t>
      </w:r>
    </w:p>
    <w:p w:rsidR="001F5DE5" w:rsidRDefault="001F5DE5" w:rsidP="001F5DE5">
      <w:pPr>
        <w:rPr>
          <w:rFonts w:hint="eastAsia"/>
          <w:sz w:val="24"/>
        </w:rPr>
      </w:pP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>成绩表</w:t>
      </w: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>成绩编号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数字类型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主键</w:t>
      </w: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>成绩分数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数字类型，小数点保留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位</w:t>
      </w: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>学生编号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数字类型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外键</w:t>
      </w: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>科目编号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数字类型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外键</w:t>
      </w:r>
    </w:p>
    <w:p w:rsidR="001F5DE5" w:rsidRDefault="001F5DE5" w:rsidP="001F5DE5">
      <w:pPr>
        <w:rPr>
          <w:rFonts w:hint="eastAsia"/>
          <w:sz w:val="24"/>
        </w:rPr>
      </w:pP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创建序列</w:t>
      </w:r>
    </w:p>
    <w:p w:rsidR="001F5DE5" w:rsidRDefault="001F5DE5" w:rsidP="001F5DE5">
      <w:pPr>
        <w:rPr>
          <w:rFonts w:hint="eastAsia"/>
          <w:sz w:val="24"/>
        </w:rPr>
      </w:pP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针对学生表创建一个</w:t>
      </w:r>
      <w:r>
        <w:rPr>
          <w:rFonts w:hint="eastAsia"/>
          <w:sz w:val="24"/>
        </w:rPr>
        <w:t xml:space="preserve">before insert </w:t>
      </w:r>
      <w:r>
        <w:rPr>
          <w:rFonts w:hint="eastAsia"/>
          <w:sz w:val="24"/>
        </w:rPr>
        <w:t>触发器，利用第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步创建的序列，实现对学生表主键的自动增长列</w:t>
      </w:r>
    </w:p>
    <w:p w:rsidR="001F5DE5" w:rsidRDefault="001F5DE5" w:rsidP="001F5DE5">
      <w:pPr>
        <w:rPr>
          <w:rFonts w:hint="eastAsia"/>
          <w:sz w:val="24"/>
        </w:rPr>
      </w:pP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9 </w:t>
      </w:r>
      <w:r>
        <w:rPr>
          <w:rFonts w:hint="eastAsia"/>
          <w:sz w:val="24"/>
        </w:rPr>
        <w:t>写一个存储过程，用游标循环每一个学生，每一次循环统计每一学生各个科目的成绩，打印到控制到输出如下</w:t>
      </w:r>
    </w:p>
    <w:p w:rsidR="001F5DE5" w:rsidRDefault="001F5DE5" w:rsidP="001F5DE5">
      <w:pPr>
        <w:rPr>
          <w:rFonts w:hint="eastAsia"/>
          <w:sz w:val="24"/>
        </w:rPr>
      </w:pPr>
    </w:p>
    <w:p w:rsidR="001F5DE5" w:rsidRDefault="001F5DE5" w:rsidP="001F5DE5">
      <w:pPr>
        <w:rPr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 xml:space="preserve">  </w:t>
      </w:r>
      <w:r>
        <w:rPr>
          <w:sz w:val="24"/>
        </w:rPr>
        <w:t>数学</w:t>
      </w:r>
      <w:r>
        <w:rPr>
          <w:sz w:val="24"/>
        </w:rPr>
        <w:t xml:space="preserve">  </w:t>
      </w:r>
      <w:r>
        <w:rPr>
          <w:sz w:val="24"/>
        </w:rPr>
        <w:t>语文</w:t>
      </w:r>
      <w:r>
        <w:rPr>
          <w:sz w:val="24"/>
        </w:rPr>
        <w:t xml:space="preserve">  </w:t>
      </w:r>
      <w:r>
        <w:rPr>
          <w:sz w:val="24"/>
        </w:rPr>
        <w:t>英语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总分</w:t>
      </w:r>
      <w:r>
        <w:rPr>
          <w:sz w:val="24"/>
        </w:rPr>
        <w:t xml:space="preserve"> </w:t>
      </w:r>
    </w:p>
    <w:p w:rsidR="001F5DE5" w:rsidRDefault="001F5DE5" w:rsidP="001F5DE5">
      <w:pPr>
        <w:rPr>
          <w:rFonts w:hint="eastAsia"/>
          <w:sz w:val="24"/>
        </w:rPr>
      </w:pPr>
      <w:r>
        <w:rPr>
          <w:sz w:val="24"/>
        </w:rPr>
        <w:t>张三</w:t>
      </w:r>
      <w:r>
        <w:rPr>
          <w:sz w:val="24"/>
        </w:rPr>
        <w:t xml:space="preserve">  90     56   88  </w:t>
      </w:r>
      <w:r>
        <w:rPr>
          <w:rFonts w:hint="eastAsia"/>
          <w:sz w:val="24"/>
        </w:rPr>
        <w:t xml:space="preserve">     234 </w:t>
      </w: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>李四</w:t>
      </w:r>
      <w:r>
        <w:rPr>
          <w:sz w:val="24"/>
        </w:rPr>
        <w:t xml:space="preserve">  9</w:t>
      </w:r>
      <w:r>
        <w:rPr>
          <w:rFonts w:hint="eastAsia"/>
          <w:sz w:val="24"/>
        </w:rPr>
        <w:t>1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6</w:t>
      </w:r>
      <w:r>
        <w:rPr>
          <w:sz w:val="24"/>
        </w:rPr>
        <w:t xml:space="preserve">6   </w:t>
      </w:r>
      <w:r>
        <w:rPr>
          <w:rFonts w:hint="eastAsia"/>
          <w:sz w:val="24"/>
        </w:rPr>
        <w:t>9</w:t>
      </w:r>
      <w:r>
        <w:rPr>
          <w:sz w:val="24"/>
        </w:rPr>
        <w:t xml:space="preserve">8  </w:t>
      </w:r>
      <w:r>
        <w:rPr>
          <w:rFonts w:hint="eastAsia"/>
          <w:sz w:val="24"/>
        </w:rPr>
        <w:t xml:space="preserve">     255 </w:t>
      </w: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>.............. .............. ..............</w:t>
      </w: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>.............. .............. ..............</w:t>
      </w: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>.............. .............. ..............</w:t>
      </w:r>
    </w:p>
    <w:p w:rsidR="001F5DE5" w:rsidRDefault="001F5DE5" w:rsidP="001F5DE5">
      <w:pPr>
        <w:rPr>
          <w:rFonts w:hint="eastAsia"/>
          <w:sz w:val="24"/>
        </w:rPr>
      </w:pPr>
    </w:p>
    <w:p w:rsidR="001F5DE5" w:rsidRDefault="001F5DE5" w:rsidP="001F5DE5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10 </w:t>
      </w:r>
      <w:r>
        <w:rPr>
          <w:rFonts w:hint="eastAsia"/>
          <w:sz w:val="24"/>
        </w:rPr>
        <w:t>针对第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题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语句的查询条件创建</w:t>
      </w:r>
      <w:r>
        <w:rPr>
          <w:rFonts w:hint="eastAsia"/>
          <w:sz w:val="24"/>
        </w:rPr>
        <w:t>index</w:t>
      </w:r>
      <w:r>
        <w:rPr>
          <w:rFonts w:hint="eastAsia"/>
          <w:sz w:val="24"/>
        </w:rPr>
        <w:t>，以优化查询速度</w:t>
      </w:r>
    </w:p>
    <w:p w:rsidR="001F5DE5" w:rsidRDefault="001F5DE5" w:rsidP="001F5DE5">
      <w:pPr>
        <w:rPr>
          <w:rFonts w:hint="eastAsia"/>
          <w:b/>
          <w:color w:val="FF0000"/>
          <w:sz w:val="24"/>
        </w:rPr>
      </w:pPr>
    </w:p>
    <w:p w:rsidR="001F5DE5" w:rsidRPr="001F5DE5" w:rsidRDefault="001F5DE5" w:rsidP="001F5DE5">
      <w:pPr>
        <w:tabs>
          <w:tab w:val="left" w:pos="840"/>
        </w:tabs>
        <w:ind w:left="840"/>
        <w:rPr>
          <w:rFonts w:hint="eastAsia"/>
        </w:rPr>
      </w:pPr>
    </w:p>
    <w:sectPr w:rsidR="001F5DE5" w:rsidRPr="001F5DE5" w:rsidSect="007C27F5">
      <w:headerReference w:type="default" r:id="rId10"/>
      <w:footerReference w:type="default" r:id="rId11"/>
      <w:pgSz w:w="11906" w:h="16838"/>
      <w:pgMar w:top="1134" w:right="1134" w:bottom="1134" w:left="1134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BA1" w:rsidRDefault="00B23BA1" w:rsidP="007C27F5">
      <w:r>
        <w:separator/>
      </w:r>
    </w:p>
  </w:endnote>
  <w:endnote w:type="continuationSeparator" w:id="0">
    <w:p w:rsidR="00B23BA1" w:rsidRDefault="00B23BA1" w:rsidP="007C27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Tahom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7F5" w:rsidRDefault="00E724CF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fit-shape-to-text:t" inset="0,0,0,0">
            <w:txbxContent>
              <w:p w:rsidR="007C27F5" w:rsidRDefault="00E724C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B9577B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737D8">
                  <w:rPr>
                    <w:noProof/>
                    <w:sz w:val="18"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BA1" w:rsidRDefault="00B23BA1" w:rsidP="007C27F5">
      <w:r>
        <w:separator/>
      </w:r>
    </w:p>
  </w:footnote>
  <w:footnote w:type="continuationSeparator" w:id="0">
    <w:p w:rsidR="00B23BA1" w:rsidRDefault="00B23BA1" w:rsidP="007C27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7F5" w:rsidRDefault="00B9577B">
    <w:pPr>
      <w:pStyle w:val="a4"/>
      <w:jc w:val="center"/>
      <w:rPr>
        <w:b/>
        <w:bCs/>
        <w:color w:val="A6A6A6" w:themeColor="background1" w:themeShade="A6"/>
        <w:sz w:val="24"/>
      </w:rPr>
    </w:pPr>
    <w:r>
      <w:rPr>
        <w:rFonts w:hint="eastAsia"/>
        <w:b/>
        <w:bCs/>
        <w:color w:val="A6A6A6" w:themeColor="background1" w:themeShade="A6"/>
        <w:sz w:val="24"/>
      </w:rPr>
      <w:t>上海梓钦面试题</w:t>
    </w:r>
    <w:r>
      <w:rPr>
        <w:rFonts w:hint="eastAsia"/>
        <w:b/>
        <w:bCs/>
        <w:color w:val="A6A6A6" w:themeColor="background1" w:themeShade="A6"/>
        <w:sz w:val="24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（%1）"/>
      <w:lvlJc w:val="left"/>
    </w:lvl>
  </w:abstractNum>
  <w:abstractNum w:abstractNumId="2">
    <w:nsid w:val="0000000B"/>
    <w:multiLevelType w:val="multilevel"/>
    <w:tmpl w:val="0000000B"/>
    <w:lvl w:ilvl="0">
      <w:start w:val="18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>
    <w:nsid w:val="3D342FBB"/>
    <w:multiLevelType w:val="singleLevel"/>
    <w:tmpl w:val="576892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768926C"/>
    <w:multiLevelType w:val="singleLevel"/>
    <w:tmpl w:val="576892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76892DC"/>
    <w:multiLevelType w:val="singleLevel"/>
    <w:tmpl w:val="576892D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768939A"/>
    <w:multiLevelType w:val="singleLevel"/>
    <w:tmpl w:val="5768939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1064AB3"/>
    <w:rsid w:val="00056429"/>
    <w:rsid w:val="00074F81"/>
    <w:rsid w:val="0008342D"/>
    <w:rsid w:val="00087337"/>
    <w:rsid w:val="000971FF"/>
    <w:rsid w:val="000F152A"/>
    <w:rsid w:val="001344E9"/>
    <w:rsid w:val="00145A21"/>
    <w:rsid w:val="00150DF2"/>
    <w:rsid w:val="001C56C9"/>
    <w:rsid w:val="001F1671"/>
    <w:rsid w:val="001F5DE5"/>
    <w:rsid w:val="0020177B"/>
    <w:rsid w:val="00214D62"/>
    <w:rsid w:val="00216002"/>
    <w:rsid w:val="00265C1D"/>
    <w:rsid w:val="0028296E"/>
    <w:rsid w:val="00286201"/>
    <w:rsid w:val="002C6D3E"/>
    <w:rsid w:val="002D2B4A"/>
    <w:rsid w:val="002D2D8A"/>
    <w:rsid w:val="002D3E16"/>
    <w:rsid w:val="002D5ECE"/>
    <w:rsid w:val="002E7603"/>
    <w:rsid w:val="00322D32"/>
    <w:rsid w:val="00332EE9"/>
    <w:rsid w:val="00334B14"/>
    <w:rsid w:val="00343A13"/>
    <w:rsid w:val="00360A13"/>
    <w:rsid w:val="00376E18"/>
    <w:rsid w:val="00384519"/>
    <w:rsid w:val="003A2069"/>
    <w:rsid w:val="003A4C27"/>
    <w:rsid w:val="003F24B5"/>
    <w:rsid w:val="00404CFE"/>
    <w:rsid w:val="0040699D"/>
    <w:rsid w:val="00410543"/>
    <w:rsid w:val="00414C18"/>
    <w:rsid w:val="0041688E"/>
    <w:rsid w:val="004211D7"/>
    <w:rsid w:val="00423514"/>
    <w:rsid w:val="00433644"/>
    <w:rsid w:val="0047260C"/>
    <w:rsid w:val="004B3025"/>
    <w:rsid w:val="004B47D6"/>
    <w:rsid w:val="004F22A2"/>
    <w:rsid w:val="00517057"/>
    <w:rsid w:val="005357C2"/>
    <w:rsid w:val="00557848"/>
    <w:rsid w:val="005657C2"/>
    <w:rsid w:val="00574BDA"/>
    <w:rsid w:val="00583D9F"/>
    <w:rsid w:val="00585264"/>
    <w:rsid w:val="005879AC"/>
    <w:rsid w:val="005C03CE"/>
    <w:rsid w:val="005C4DA0"/>
    <w:rsid w:val="005D34AC"/>
    <w:rsid w:val="005D6C06"/>
    <w:rsid w:val="00602080"/>
    <w:rsid w:val="00614AAE"/>
    <w:rsid w:val="00672718"/>
    <w:rsid w:val="006A11C3"/>
    <w:rsid w:val="006B3CCC"/>
    <w:rsid w:val="006B4477"/>
    <w:rsid w:val="006D3608"/>
    <w:rsid w:val="00701407"/>
    <w:rsid w:val="00707817"/>
    <w:rsid w:val="007167B7"/>
    <w:rsid w:val="00733F33"/>
    <w:rsid w:val="00741836"/>
    <w:rsid w:val="00771896"/>
    <w:rsid w:val="007A0472"/>
    <w:rsid w:val="007B2AB6"/>
    <w:rsid w:val="007C27F5"/>
    <w:rsid w:val="007D6003"/>
    <w:rsid w:val="007F596F"/>
    <w:rsid w:val="0082198A"/>
    <w:rsid w:val="00823F38"/>
    <w:rsid w:val="00885E99"/>
    <w:rsid w:val="0088660B"/>
    <w:rsid w:val="008867CF"/>
    <w:rsid w:val="0089173A"/>
    <w:rsid w:val="008D5A58"/>
    <w:rsid w:val="008F01C3"/>
    <w:rsid w:val="0094333A"/>
    <w:rsid w:val="00946B5E"/>
    <w:rsid w:val="00980C01"/>
    <w:rsid w:val="00990E39"/>
    <w:rsid w:val="009D5074"/>
    <w:rsid w:val="009E4709"/>
    <w:rsid w:val="009E6F23"/>
    <w:rsid w:val="00A04F60"/>
    <w:rsid w:val="00A2514D"/>
    <w:rsid w:val="00A63DF4"/>
    <w:rsid w:val="00AD6F95"/>
    <w:rsid w:val="00AE27A0"/>
    <w:rsid w:val="00AE569A"/>
    <w:rsid w:val="00B0003F"/>
    <w:rsid w:val="00B07429"/>
    <w:rsid w:val="00B17A2B"/>
    <w:rsid w:val="00B23BA1"/>
    <w:rsid w:val="00B67853"/>
    <w:rsid w:val="00B737D8"/>
    <w:rsid w:val="00B765DC"/>
    <w:rsid w:val="00B91256"/>
    <w:rsid w:val="00B9577B"/>
    <w:rsid w:val="00B96396"/>
    <w:rsid w:val="00BB2753"/>
    <w:rsid w:val="00C12F80"/>
    <w:rsid w:val="00C6601C"/>
    <w:rsid w:val="00C74D07"/>
    <w:rsid w:val="00C74DA3"/>
    <w:rsid w:val="00C83085"/>
    <w:rsid w:val="00CE5584"/>
    <w:rsid w:val="00D05FD3"/>
    <w:rsid w:val="00D11E69"/>
    <w:rsid w:val="00D75E1C"/>
    <w:rsid w:val="00DC1733"/>
    <w:rsid w:val="00DC4C7E"/>
    <w:rsid w:val="00DD2667"/>
    <w:rsid w:val="00DE3282"/>
    <w:rsid w:val="00DF2F00"/>
    <w:rsid w:val="00DF33A3"/>
    <w:rsid w:val="00E139A6"/>
    <w:rsid w:val="00E16B05"/>
    <w:rsid w:val="00E25896"/>
    <w:rsid w:val="00E45E34"/>
    <w:rsid w:val="00E63328"/>
    <w:rsid w:val="00E70E4B"/>
    <w:rsid w:val="00E724CF"/>
    <w:rsid w:val="00E72962"/>
    <w:rsid w:val="00EA4280"/>
    <w:rsid w:val="00EA575F"/>
    <w:rsid w:val="00F2514D"/>
    <w:rsid w:val="00F340DA"/>
    <w:rsid w:val="00F37094"/>
    <w:rsid w:val="00F75C83"/>
    <w:rsid w:val="00FA2754"/>
    <w:rsid w:val="00FC698E"/>
    <w:rsid w:val="00FF5E8F"/>
    <w:rsid w:val="2EF7671A"/>
    <w:rsid w:val="41064AB3"/>
    <w:rsid w:val="5D3E2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7F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C27F5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C27F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C27F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unhideWhenUsed/>
    <w:rsid w:val="00E63328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E72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E72962"/>
  </w:style>
  <w:style w:type="character" w:styleId="a7">
    <w:name w:val="Strong"/>
    <w:basedOn w:val="a0"/>
    <w:uiPriority w:val="22"/>
    <w:qFormat/>
    <w:rsid w:val="00614AAE"/>
    <w:rPr>
      <w:b/>
      <w:bCs/>
    </w:rPr>
  </w:style>
  <w:style w:type="paragraph" w:styleId="a8">
    <w:name w:val="Document Map"/>
    <w:basedOn w:val="a"/>
    <w:link w:val="Char"/>
    <w:rsid w:val="00DC173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8"/>
    <w:rsid w:val="00DC1733"/>
    <w:rPr>
      <w:rFonts w:ascii="宋体" w:eastAsia="宋体"/>
      <w:kern w:val="2"/>
      <w:sz w:val="18"/>
      <w:szCs w:val="18"/>
    </w:rPr>
  </w:style>
  <w:style w:type="paragraph" w:styleId="a9">
    <w:name w:val="Balloon Text"/>
    <w:basedOn w:val="a"/>
    <w:link w:val="Char0"/>
    <w:rsid w:val="00DC1733"/>
    <w:rPr>
      <w:sz w:val="18"/>
      <w:szCs w:val="18"/>
    </w:rPr>
  </w:style>
  <w:style w:type="character" w:customStyle="1" w:styleId="Char0">
    <w:name w:val="批注框文本 Char"/>
    <w:basedOn w:val="a0"/>
    <w:link w:val="a9"/>
    <w:rsid w:val="00DC173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6AF89F-810B-49F8-9BDC-7E6DB16E2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</dc:creator>
  <cp:lastModifiedBy>Auser</cp:lastModifiedBy>
  <cp:revision>22</cp:revision>
  <dcterms:created xsi:type="dcterms:W3CDTF">2016-06-22T01:28:00Z</dcterms:created>
  <dcterms:modified xsi:type="dcterms:W3CDTF">2016-06-22T02:31:00Z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